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360" w:lineRule="auto"/>
        <w:ind w:left="0"/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</w:pPr>
      <w:r>
        <w:rPr>
          <w:rFonts w:hint="default" w:cs="Arial"/>
          <w:sz w:val="36"/>
          <w:szCs w:val="36"/>
          <w:lang w:val="en-US"/>
        </w:rPr>
        <w:t>UJJWAL PANDEY</w:t>
      </w:r>
      <w:r>
        <w:rPr>
          <w:rFonts w:hint="default" w:ascii="Arial" w:hAnsi="Arial" w:cs="Arial"/>
          <w:sz w:val="36"/>
          <w:szCs w:val="36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IN"/>
        </w:rPr>
        <w:t>S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  <w:lang w:val="en-US"/>
        </w:rPr>
        <w:t xml:space="preserve">DE-II, </w:t>
      </w:r>
      <w:r>
        <w:rPr>
          <w:rFonts w:hint="default" w:ascii="Arial" w:hAnsi="Arial" w:cs="Arial"/>
          <w:b w:val="0"/>
          <w:bCs w:val="0"/>
          <w:i w:val="0"/>
          <w:iCs w:val="0"/>
          <w:sz w:val="16"/>
          <w:szCs w:val="16"/>
        </w:rPr>
        <w:t>Full Stack Developer</w:t>
      </w:r>
    </w:p>
    <w:p>
      <w:pPr>
        <w:numPr>
          <w:ilvl w:val="0"/>
          <w:numId w:val="0"/>
        </w:numPr>
        <w:bidi w:val="0"/>
        <w:jc w:val="left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Devoli - near saket, New Delhi - 110062 | </w:t>
      </w:r>
      <w:r>
        <w:rPr>
          <w:rFonts w:hint="default" w:cs="Arial"/>
          <w:b w:val="0"/>
          <w:bCs w:val="0"/>
          <w:i w:val="0"/>
          <w:iCs w:val="0"/>
          <w:color w:val="auto"/>
          <w:sz w:val="15"/>
          <w:szCs w:val="15"/>
          <w:u w:val="none"/>
          <w:lang w:val="en-US"/>
        </w:rPr>
        <w:t>ujjwalpandey.aps@gmail.com</w:t>
      </w:r>
      <w:r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  <w:t xml:space="preserve"> | +91-8375990500 | </w:t>
      </w:r>
      <w:r>
        <w:rPr>
          <w:rFonts w:hint="default" w:ascii="Arial" w:hAnsi="Arial" w:cs="Arial"/>
          <w:sz w:val="15"/>
          <w:szCs w:val="15"/>
          <w:lang w:val="en-US"/>
        </w:rPr>
        <w:t xml:space="preserve">Profiles - </w:t>
      </w:r>
      <w:r>
        <w:rPr>
          <w:rFonts w:hint="default" w:ascii="Arial" w:hAnsi="Arial" w:cs="Arial"/>
          <w:color w:val="0000FF"/>
          <w:sz w:val="15"/>
          <w:szCs w:val="15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</w:rPr>
        <w:instrText xml:space="preserve"> HYPERLINK "https://ujjwalpandeyjava.github.io/Portfolio/" </w:instrText>
      </w:r>
      <w:r>
        <w:rPr>
          <w:rFonts w:hint="default" w:ascii="Arial" w:hAnsi="Arial" w:cs="Arial"/>
          <w:color w:val="0000FF"/>
          <w:sz w:val="15"/>
          <w:szCs w:val="15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</w:rPr>
        <w:t>Portfolio</w:t>
      </w:r>
      <w:r>
        <w:rPr>
          <w:rFonts w:hint="default" w:ascii="Arial" w:hAnsi="Arial" w:cs="Arial"/>
          <w:color w:val="0000FF"/>
          <w:sz w:val="15"/>
          <w:szCs w:val="15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"https://github.com/ujjwalpandeyjava?tab=repositories"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Projects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t xml:space="preserve"> 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begin"/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instrText xml:space="preserve"> HYPERLINK "https://www.linkedin.com/in/ujjwal-pandey-8bb562138/" </w:instrTex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eastAsia="SimSun" w:cs="Arial"/>
          <w:color w:val="0000FF"/>
          <w:sz w:val="15"/>
          <w:szCs w:val="15"/>
          <w:lang w:val="en-US"/>
        </w:rPr>
        <w:t>Linkedin</w:t>
      </w:r>
      <w:r>
        <w:rPr>
          <w:rStyle w:val="9"/>
          <w:rFonts w:hint="default" w:ascii="Arial" w:hAnsi="Arial" w:eastAsia="SimSun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00" w:themeColor="text1"/>
          <w:sz w:val="15"/>
          <w:szCs w:val="15"/>
          <w:lang w:val="en-US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t xml:space="preserve"> 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begin"/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instrText xml:space="preserve"> HYPERLINK "https://github.com/ujjwalpandeyjava" </w:instrTex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separate"/>
      </w:r>
      <w:r>
        <w:rPr>
          <w:rStyle w:val="6"/>
          <w:rFonts w:hint="default" w:ascii="Arial" w:hAnsi="Arial" w:cs="Arial"/>
          <w:color w:val="0000FF"/>
          <w:sz w:val="15"/>
          <w:szCs w:val="15"/>
          <w:lang w:val="en-US"/>
        </w:rPr>
        <w:t>Github.com</w:t>
      </w:r>
      <w:r>
        <w:rPr>
          <w:rFonts w:hint="default" w:ascii="Arial" w:hAnsi="Arial" w:cs="Arial"/>
          <w:color w:val="0000FF"/>
          <w:sz w:val="15"/>
          <w:szCs w:val="15"/>
          <w:lang w:val="en-US"/>
        </w:rPr>
        <w:fldChar w:fldCharType="end"/>
      </w:r>
      <w:r>
        <w:rPr>
          <w:rFonts w:hint="default" w:ascii="Arial" w:hAnsi="Arial" w:cs="Arial"/>
          <w:sz w:val="15"/>
          <w:szCs w:val="15"/>
          <w:lang w:val="en-US"/>
        </w:rPr>
        <w:br w:type="textWrapping"/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</w:pP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 xml:space="preserve">Experienced Web Developer with more than 3+ years of hands-on experience in web app </w:t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ab/>
      </w:r>
      <w:r>
        <w:rPr>
          <w:rFonts w:hint="default" w:cs="Arial"/>
          <w:b w:val="0"/>
          <w:bCs w:val="0"/>
          <w:i w:val="0"/>
          <w:iCs w:val="0"/>
          <w:sz w:val="16"/>
          <w:szCs w:val="16"/>
          <w:lang w:val="en-US"/>
        </w:rPr>
        <w:t>development, having proficient experience in Java, Spring, Spring-boot, JavaScript, ReactJS, Redux, MongoDB, MySQL, Git, and others for backend and frontend development, and Seeking to work with big tech and utilize my skills as a “mid-level Java full stack developer”.</w:t>
      </w:r>
    </w:p>
    <w:p>
      <w:pPr>
        <w:bidi w:val="0"/>
        <w:spacing w:line="240" w:lineRule="auto"/>
        <w:rPr>
          <w:rFonts w:hint="default" w:cs="Arial"/>
          <w:b w:val="0"/>
          <w:bCs w:val="0"/>
          <w:i w:val="0"/>
          <w:iCs w:val="0"/>
          <w:sz w:val="15"/>
          <w:szCs w:val="15"/>
          <w:lang w:val="en-US"/>
        </w:rPr>
      </w:pPr>
    </w:p>
    <w:p>
      <w:pPr>
        <w:pStyle w:val="2"/>
        <w:tabs>
          <w:tab w:val="left" w:pos="10465"/>
        </w:tabs>
        <w:spacing w:before="92"/>
        <w:ind w:left="0"/>
        <w:rPr>
          <w:rFonts w:hint="default" w:ascii="Arial" w:hAnsi="Arial" w:cs="Arial"/>
          <w:sz w:val="22"/>
          <w:szCs w:val="24"/>
        </w:rPr>
      </w:pPr>
      <w:r>
        <w:rPr>
          <w:rFonts w:hint="default" w:ascii="Arial" w:hAnsi="Arial" w:cs="Arial"/>
          <w:sz w:val="24"/>
          <w:szCs w:val="24"/>
          <w:shd w:val="clear" w:color="auto" w:fill="C5D9EE"/>
          <w:lang w:val="en-IN"/>
        </w:rPr>
        <w:t xml:space="preserve"> TECHNICAL EXPERTISE</w:t>
      </w:r>
      <w:r>
        <w:rPr>
          <w:rFonts w:hint="default" w:ascii="Arial" w:hAnsi="Arial" w:cs="Arial"/>
          <w:sz w:val="24"/>
          <w:szCs w:val="24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b/>
          <w:bCs/>
          <w:sz w:val="19"/>
          <w:szCs w:val="19"/>
          <w:lang w:val="en-IN"/>
        </w:rPr>
        <w:t>Java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 8+, Spring Framework (Spring boot, Spring MVC)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 xml:space="preserve">RESTful APIs, </w:t>
      </w:r>
      <w:r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MySQL, MongoDB</w:t>
      </w:r>
      <w:r>
        <w:rPr>
          <w:rFonts w:hint="default" w:ascii="Arial" w:hAnsi="Arial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J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avaScript</w:t>
      </w:r>
      <w:r>
        <w:rPr>
          <w:rFonts w:hint="default" w:ascii="Arial" w:hAnsi="Arial" w:cs="Arial"/>
          <w:b/>
          <w:bCs/>
          <w:sz w:val="19"/>
          <w:szCs w:val="19"/>
          <w:lang w:val="en-IN"/>
        </w:rPr>
        <w:t xml:space="preserve">, </w:t>
      </w:r>
      <w:r>
        <w:rPr>
          <w:rFonts w:hint="default" w:ascii="Arial" w:hAnsi="Arial" w:cs="Arial"/>
          <w:b/>
          <w:bCs/>
          <w:sz w:val="19"/>
          <w:szCs w:val="19"/>
          <w:lang w:val="en-US"/>
        </w:rPr>
        <w:t>ReactJs, Redux,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and other libraries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="420" w:hanging="420"/>
        <w:jc w:val="both"/>
        <w:textAlignment w:val="auto"/>
        <w:rPr>
          <w:rFonts w:hint="default" w:ascii="Arial" w:hAnsi="Arial" w:eastAsia="Arial MT" w:cs="Arial"/>
          <w:b/>
          <w:bCs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 xml:space="preserve">ORM,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JPA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spring security, 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HTML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CSS, JavaScript,</w:t>
      </w:r>
      <w:r>
        <w:rPr>
          <w:rFonts w:hint="default" w:ascii="Arial" w:hAnsi="Arial" w:cs="Arial"/>
          <w:b w:val="0"/>
          <w:bCs w:val="0"/>
          <w:sz w:val="19"/>
          <w:szCs w:val="19"/>
          <w:lang w:val="en-IN"/>
        </w:rPr>
        <w:t xml:space="preserve"> SASS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>, maven, unit test, version control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,</w:t>
      </w:r>
      <w:r>
        <w:rPr>
          <w:rFonts w:hint="default" w:ascii="Arial" w:hAnsi="Arial" w:cs="Arial"/>
          <w:b w:val="0"/>
          <w:bCs w:val="0"/>
          <w:sz w:val="19"/>
          <w:szCs w:val="19"/>
          <w:lang w:val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Git,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IN" w:eastAsia="en-US" w:bidi="ar-SA"/>
        </w:rPr>
        <w:t>GitHub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, Postman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 xml:space="preserve">, Jira, Collections Framework, agile methodologies, eclipse,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/>
        </w:rPr>
        <w:t xml:space="preserve">IntelliJ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9"/>
          <w:szCs w:val="19"/>
          <w:highlight w:val="none"/>
          <w:vertAlign w:val="baseline"/>
          <w:lang w:val="en-US" w:eastAsia="en-US" w:bidi="ar-SA"/>
        </w:rPr>
        <w:t>Idea.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8"/>
          <w:szCs w:val="8"/>
          <w:lang w:val="en-US"/>
        </w:rPr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ind w:leftChars="0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Education: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MCA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Amity University Online (2023-25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8.36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 ||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 xml:space="preserve">GNIIT - NIIT </w:t>
      </w:r>
      <w:r>
        <w:rPr>
          <w:rFonts w:hint="default" w:ascii="Arial" w:hAnsi="Arial" w:cs="Arial"/>
          <w:sz w:val="18"/>
          <w:szCs w:val="18"/>
          <w:lang w:val="en-US"/>
        </w:rPr>
        <w:t xml:space="preserve">(2019-22 </w:t>
      </w:r>
      <w:r>
        <w:rPr>
          <w:rFonts w:hint="default" w:ascii="Arial Italic" w:hAnsi="Arial Italic" w:cs="Arial Italic"/>
          <w:i/>
          <w:iCs/>
          <w:sz w:val="11"/>
          <w:szCs w:val="11"/>
          <w:lang w:val="en-US"/>
        </w:rPr>
        <w:t>9.2 CGPA</w:t>
      </w:r>
      <w:r>
        <w:rPr>
          <w:rFonts w:hint="default" w:ascii="Arial" w:hAnsi="Arial" w:cs="Arial"/>
          <w:sz w:val="18"/>
          <w:szCs w:val="18"/>
          <w:lang w:val="en-US"/>
        </w:rPr>
        <w:t xml:space="preserve">) </w:t>
      </w:r>
    </w:p>
    <w:p>
      <w:pPr>
        <w:pStyle w:val="2"/>
        <w:tabs>
          <w:tab w:val="left" w:pos="10465"/>
        </w:tabs>
        <w:spacing w:before="227"/>
        <w:ind w:left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EXPERIENCE SUMMARY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25" w:line="276" w:lineRule="auto"/>
        <w:jc w:val="both"/>
        <w:textAlignment w:val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+ year</w:t>
      </w:r>
      <w:r>
        <w:rPr>
          <w:rFonts w:hint="default" w:ascii="Arial" w:hAnsi="Arial" w:cs="Arial"/>
          <w:b/>
          <w:bCs/>
          <w:color w:val="0D0D0D" w:themeColor="text1" w:themeTint="F2"/>
          <w:sz w:val="18"/>
          <w:szCs w:val="18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 of experience</w:t>
      </w:r>
      <w:r>
        <w:rPr>
          <w:rFonts w:hint="default" w:ascii="Arial" w:hAnsi="Arial" w:cs="Arial"/>
          <w:b/>
          <w:bCs/>
          <w:color w:val="0D0D0D" w:themeColor="text1" w:themeTint="F2"/>
          <w:sz w:val="19"/>
          <w:szCs w:val="19"/>
          <w:lang w:val="en-I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working with web </w:t>
      </w:r>
      <w:r>
        <w:rPr>
          <w:rFonts w:hint="default" w:ascii="Arial" w:hAnsi="Arial" w:cs="Arial"/>
          <w:sz w:val="18"/>
          <w:szCs w:val="18"/>
          <w:lang w:val="en-IN"/>
        </w:rPr>
        <w:t>development</w:t>
      </w:r>
      <w:r>
        <w:rPr>
          <w:rFonts w:hint="default" w:ascii="Arial" w:hAnsi="Arial" w:cs="Arial"/>
          <w:sz w:val="18"/>
          <w:szCs w:val="18"/>
          <w:lang w:val="en-US"/>
        </w:rPr>
        <w:t xml:space="preserve"> as a Full-Stack developer with Java and Javascript.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cs="Arial"/>
          <w:sz w:val="18"/>
          <w:szCs w:val="18"/>
          <w:lang w:val="en-IN"/>
        </w:rPr>
        <w:t xml:space="preserve">I </w:t>
      </w:r>
      <w:r>
        <w:rPr>
          <w:rFonts w:hint="default" w:ascii="Arial" w:hAnsi="Arial" w:cs="Arial"/>
          <w:sz w:val="18"/>
          <w:szCs w:val="18"/>
          <w:lang w:val="en-US"/>
        </w:rPr>
        <w:t xml:space="preserve">am a certified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professional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 xml:space="preserve">in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Cloud and Mobile Software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Engineering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Web Development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from NIIT via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GNIIT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Well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experienced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as a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project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leader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and a key member in building enterprise/user-based web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IN" w:eastAsia="en-US" w:bidi="ar-SA"/>
        </w:rPr>
        <w:t>application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s.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I am an outcome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-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driven,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dynamic,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 tech-savvy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, self-initiating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, critical thinker </w:t>
      </w:r>
      <w:r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committed to continuous growth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1" w:line="276" w:lineRule="auto"/>
        <w:jc w:val="both"/>
        <w:textAlignment w:val="auto"/>
        <w:rPr>
          <w:rFonts w:hint="default" w:ascii="Arial" w:hAnsi="Arial" w:eastAsia="Arial MT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</w:pP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 xml:space="preserve">Specialized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 xml:space="preserve">in enterprise application and AI usage via prompt </w:t>
      </w:r>
      <w:r>
        <w:rPr>
          <w:rFonts w:hint="default" w:ascii="Arial" w:hAnsi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/>
        </w:rPr>
        <w:t>engineering as early mid-level expertise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18"/>
          <w:szCs w:val="18"/>
          <w:highlight w:val="none"/>
          <w:vertAlign w:val="baseline"/>
          <w:lang w:val="en-US" w:eastAsia="en-US" w:bidi="ar-SA"/>
        </w:rPr>
        <w:t>.</w:t>
      </w:r>
    </w:p>
    <w:p>
      <w:pPr>
        <w:numPr>
          <w:ilvl w:val="0"/>
          <w:numId w:val="0"/>
        </w:numPr>
        <w:spacing w:before="128"/>
        <w:jc w:val="both"/>
        <w:rPr>
          <w:rFonts w:hint="default" w:ascii="Arial" w:hAnsi="Arial" w:cs="Arial"/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>RO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  <w:lang w:val="en-US"/>
        </w:rPr>
        <w:t>FESSIONAL</w:t>
      </w:r>
      <w:r>
        <w:rPr>
          <w:rFonts w:hint="default" w:ascii="Arial" w:hAnsi="Arial" w:cs="Arial"/>
          <w:spacing w:val="-1"/>
          <w:sz w:val="22"/>
          <w:szCs w:val="22"/>
          <w:shd w:val="clear" w:color="auto" w:fill="C5D9EE"/>
        </w:rPr>
        <w:t xml:space="preserve">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>EXPERIENCE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ab/>
      </w:r>
    </w:p>
    <w:p>
      <w:pPr>
        <w:pStyle w:val="14"/>
        <w:numPr>
          <w:ilvl w:val="0"/>
          <w:numId w:val="4"/>
        </w:numPr>
        <w:bidi w:val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AIWizards/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Safety Labs Inc. (Feb 2022 - till date)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(2 years 3+ months)</w:t>
      </w:r>
      <w:r>
        <w:rPr>
          <w:rFonts w:hint="default" w:ascii="Arial Italic" w:hAnsi="Arial Italic" w:cs="Arial Italic"/>
          <w:b w:val="0"/>
          <w:bCs w:val="0"/>
          <w:i/>
          <w:iCs/>
          <w:sz w:val="21"/>
          <w:szCs w:val="21"/>
          <w:lang w:val="en-US"/>
        </w:rPr>
        <w:t xml:space="preserve"> </w:t>
      </w:r>
    </w:p>
    <w:p>
      <w:pPr>
        <w:pStyle w:val="14"/>
        <w:numPr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1"/>
          <w:szCs w:val="21"/>
          <w:lang w:val="en-US"/>
        </w:rPr>
      </w:pPr>
      <w:r>
        <w:rPr>
          <w:rFonts w:hint="default" w:ascii="Arial" w:hAnsi="Arial" w:cs="Arial"/>
          <w:i/>
          <w:iCs/>
          <w:sz w:val="20"/>
          <w:szCs w:val="20"/>
          <w:lang w:val="en-IN"/>
        </w:rPr>
        <w:t>Telemedicine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H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ome-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>B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ased</w:t>
      </w:r>
      <w:r>
        <w:rPr>
          <w:rFonts w:hint="default" w:ascii="Arial" w:hAnsi="Arial" w:cs="Arial"/>
          <w:i/>
          <w:i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i/>
          <w:iCs/>
          <w:sz w:val="20"/>
          <w:szCs w:val="20"/>
          <w:lang w:val="en-IN"/>
        </w:rPr>
        <w:t>Health Care</w:t>
      </w:r>
    </w:p>
    <w:p>
      <w:pPr>
        <w:pStyle w:val="14"/>
        <w:numPr>
          <w:ilvl w:val="0"/>
          <w:numId w:val="0"/>
        </w:numPr>
        <w:bidi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: SDE-II, </w:t>
      </w:r>
      <w:r>
        <w:rPr>
          <w:rFonts w:hint="default" w:ascii="Arial" w:hAnsi="Arial" w:cs="Arial"/>
          <w:b/>
          <w:bCs/>
          <w:sz w:val="20"/>
          <w:szCs w:val="20"/>
          <w:lang w:val="en-US" w:eastAsia="en-US"/>
        </w:rPr>
        <w:t>Full Stack Developer</w:t>
      </w:r>
      <w:r>
        <w:rPr>
          <w:rFonts w:hint="default" w:ascii="Arial" w:hAnsi="Arial" w:cs="Arial"/>
          <w:b/>
          <w:bCs/>
          <w:sz w:val="20"/>
          <w:szCs w:val="20"/>
          <w:lang w:val="en-IN" w:eastAsia="en-US"/>
        </w:rPr>
        <w:t xml:space="preserve"> (Java and JavaScript)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en-US"/>
        </w:rPr>
        <w:t xml:space="preserve">&lt;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Java Developer</w:t>
      </w:r>
    </w:p>
    <w:p>
      <w:pPr>
        <w:pStyle w:val="14"/>
        <w:numPr>
          <w:numId w:val="0"/>
        </w:numPr>
        <w:bidi w:val="0"/>
        <w:ind w:leftChars="0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Development and refinement of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Java, spring-boot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 xml:space="preserve">APIs and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creation and re-creation of HTML, and ReactJS UIs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d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evelop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ed the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calendar-based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 appointment scheduling system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resulting in an impressive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60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reduction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of healthcare management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workload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, providing 20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 xml:space="preserve">% increase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of </w:t>
      </w:r>
      <w:r>
        <w:rPr>
          <w:rFonts w:hint="default" w:ascii="Arial" w:hAnsi="Arial" w:eastAsia="Batang" w:cs="Arial"/>
          <w:b w:val="0"/>
          <w:bCs w:val="0"/>
          <w:sz w:val="18"/>
          <w:szCs w:val="18"/>
        </w:rPr>
        <w:t>revenue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Improved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>efficiency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 xml:space="preserve">, and responsiveness of user interface, present and process patient vitals readings in multiple ways. Resulting in increased </w:t>
      </w:r>
      <w:r>
        <w:rPr>
          <w:rFonts w:hint="default" w:ascii="Arial" w:hAnsi="Arial" w:eastAsia="Batang"/>
          <w:b w:val="0"/>
          <w:bCs w:val="0"/>
          <w:sz w:val="18"/>
          <w:szCs w:val="18"/>
          <w:lang w:val="en-US"/>
        </w:rPr>
        <w:t xml:space="preserve">performance 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and customer engagement.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Developed high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IN"/>
        </w:rPr>
        <w:t>-</w:t>
      </w: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processing front-end for dedicated low-powered hardware running on the web to ensure smooth working running on custom Sirona OS for TVs.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I have worked with AI and have integrated them into chatbots for generative response.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eastAsia="Batang" w:cs="Arial"/>
          <w:b w:val="0"/>
          <w:bCs w:val="0"/>
          <w:sz w:val="18"/>
          <w:szCs w:val="18"/>
          <w:lang w:val="en-US"/>
        </w:rPr>
        <w:t>Worked very closely with Salesforce developers and admin while developing software for the Salesforce store.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4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76" w:lineRule="auto"/>
        <w:ind w:left="420" w:leftChars="0" w:hanging="420" w:firstLineChars="0"/>
        <w:textAlignment w:val="auto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Collaborated with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the q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uality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a</w:t>
      </w:r>
      <w:r>
        <w:rPr>
          <w:rFonts w:hint="default" w:ascii="Arial" w:hAnsi="Arial" w:cs="Arial"/>
          <w:b w:val="0"/>
          <w:bCs w:val="0"/>
          <w:sz w:val="18"/>
          <w:szCs w:val="18"/>
        </w:rPr>
        <w:t>ssurance team and provided detailed product documentation.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>Net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Creative Mind Solutions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21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Jan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(3 months)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Digitization 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>ervice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US"/>
        </w:rPr>
        <w:t>s</w:t>
      </w:r>
      <w:r>
        <w:rPr>
          <w:rFonts w:hint="default" w:ascii="Arial" w:hAnsi="Arial" w:cs="Arial"/>
          <w:b w:val="0"/>
          <w:bCs w:val="0"/>
          <w:i/>
          <w:iCs/>
          <w:sz w:val="20"/>
          <w:szCs w:val="20"/>
          <w:lang w:val="en-IN"/>
        </w:rPr>
        <w:t xml:space="preserve"> to government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Designation: 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Java Developer Trainee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(full-time)</w:t>
      </w:r>
    </w:p>
    <w:p>
      <w:pPr>
        <w:numPr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:</w:t>
      </w: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Worked on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project, as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team member in building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Digitization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software for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g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overnment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document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keeping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.</w:t>
      </w: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Worked on DRDO and CEMILAC projects.</w:t>
      </w: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Optimized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and </w:t>
      </w:r>
      <w:r>
        <w:rPr>
          <w:rFonts w:hint="default" w:ascii="Arial" w:hAnsi="Arial"/>
          <w:b w:val="0"/>
          <w:bCs w:val="0"/>
          <w:sz w:val="18"/>
          <w:szCs w:val="18"/>
          <w:lang w:val="en-IN"/>
        </w:rPr>
        <w:t>validated</w:t>
      </w: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the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Java APIs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troubleshooted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 bugs for smooth 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APIs,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transitio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n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.</w:t>
      </w: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Handled UI/UX development using Figma and coding them in JSP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HTML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, and CSS</w:t>
      </w:r>
      <w:r>
        <w:rPr>
          <w:rFonts w:hint="default" w:ascii="Arial" w:hAnsi="Arial" w:cs="Arial"/>
          <w:b w:val="0"/>
          <w:bCs w:val="0"/>
          <w:sz w:val="18"/>
          <w:szCs w:val="18"/>
        </w:rPr>
        <w:t>.</w:t>
      </w: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</w:rPr>
        <w:t>Worked on New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G</w:t>
      </w:r>
      <w:r>
        <w:rPr>
          <w:rFonts w:hint="default" w:ascii="Arial" w:hAnsi="Arial" w:cs="Arial"/>
          <w:b w:val="0"/>
          <w:bCs w:val="0"/>
          <w:sz w:val="18"/>
          <w:szCs w:val="18"/>
        </w:rPr>
        <w:t>en's products, including OmniDoc,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 xml:space="preserve"> and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OmniScanner.</w:t>
      </w:r>
    </w:p>
    <w:p>
      <w:pPr>
        <w:numPr>
          <w:ilvl w:val="0"/>
          <w:numId w:val="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C</w:t>
      </w:r>
      <w:r>
        <w:rPr>
          <w:rFonts w:hint="default" w:ascii="Arial" w:hAnsi="Arial" w:cs="Arial"/>
          <w:b w:val="0"/>
          <w:bCs w:val="0"/>
          <w:sz w:val="18"/>
          <w:szCs w:val="18"/>
        </w:rPr>
        <w:t>reate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d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flow</w:t>
      </w: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s</w:t>
      </w:r>
      <w:r>
        <w:rPr>
          <w:rFonts w:hint="default" w:ascii="Arial" w:hAnsi="Arial" w:cs="Arial"/>
          <w:b w:val="0"/>
          <w:bCs w:val="0"/>
          <w:sz w:val="18"/>
          <w:szCs w:val="18"/>
        </w:rPr>
        <w:t xml:space="preserve"> and impleme</w:t>
      </w:r>
      <w:r>
        <w:rPr>
          <w:rFonts w:hint="default" w:ascii="Arial" w:hAnsi="Arial" w:cs="Arial"/>
          <w:sz w:val="18"/>
          <w:szCs w:val="18"/>
        </w:rPr>
        <w:t>nt</w:t>
      </w:r>
      <w:r>
        <w:rPr>
          <w:rFonts w:hint="default" w:ascii="Arial" w:hAnsi="Arial" w:cs="Arial"/>
          <w:sz w:val="18"/>
          <w:szCs w:val="18"/>
          <w:lang w:val="en-US"/>
        </w:rPr>
        <w:t>ed them on</w:t>
      </w:r>
      <w:r>
        <w:rPr>
          <w:rFonts w:hint="default" w:ascii="Arial" w:hAnsi="Arial" w:cs="Arial"/>
          <w:sz w:val="18"/>
          <w:szCs w:val="18"/>
        </w:rPr>
        <w:t xml:space="preserve"> </w:t>
      </w:r>
      <w:r>
        <w:rPr>
          <w:rFonts w:hint="default" w:ascii="Arial" w:hAnsi="Arial" w:cs="Arial"/>
          <w:sz w:val="18"/>
          <w:szCs w:val="18"/>
          <w:lang w:val="en-US"/>
        </w:rPr>
        <w:t xml:space="preserve">NewGen's </w:t>
      </w:r>
      <w:r>
        <w:rPr>
          <w:rFonts w:hint="default" w:ascii="Arial" w:hAnsi="Arial" w:cs="Arial"/>
          <w:sz w:val="18"/>
          <w:szCs w:val="18"/>
          <w:lang w:val="en-IN"/>
        </w:rPr>
        <w:t>software</w:t>
      </w:r>
      <w:r>
        <w:rPr>
          <w:rFonts w:hint="default" w:ascii="Arial" w:hAnsi="Arial" w:cs="Arial"/>
          <w:sz w:val="18"/>
          <w:szCs w:val="18"/>
        </w:rPr>
        <w:t>.</w:t>
      </w:r>
    </w:p>
    <w:p>
      <w:pPr>
        <w:numPr>
          <w:ilvl w:val="0"/>
          <w:numId w:val="0"/>
        </w:numPr>
        <w:rPr>
          <w:rFonts w:hint="default" w:ascii="Arial" w:hAnsi="Arial" w:cs="Arial"/>
          <w:sz w:val="18"/>
          <w:szCs w:val="18"/>
          <w:lang w:val="en-US"/>
        </w:rPr>
      </w:pPr>
    </w:p>
    <w:p>
      <w:pPr>
        <w:pStyle w:val="14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NIIT Developers 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(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May 20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20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-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Oct 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>202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>1</w:t>
      </w:r>
      <w:r>
        <w:rPr>
          <w:rFonts w:hint="default" w:ascii="Arial" w:hAnsi="Arial" w:cs="Arial"/>
          <w:b/>
          <w:bCs/>
          <w:sz w:val="21"/>
          <w:szCs w:val="21"/>
          <w:lang w:val="en-IN"/>
        </w:rPr>
        <w:t>)</w:t>
      </w:r>
      <w:r>
        <w:rPr>
          <w:rFonts w:hint="default"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hint="default" w:ascii="Arial Italic" w:hAnsi="Arial Italic" w:cs="Arial Italic"/>
          <w:b w:val="0"/>
          <w:bCs w:val="0"/>
          <w:i/>
          <w:iCs/>
          <w:sz w:val="20"/>
          <w:szCs w:val="20"/>
          <w:lang w:val="en-US"/>
        </w:rPr>
        <w:t>(6 Months)</w:t>
      </w:r>
    </w:p>
    <w:p>
      <w:pPr>
        <w:pStyle w:val="14"/>
        <w:numPr>
          <w:ilvl w:val="0"/>
          <w:numId w:val="0"/>
        </w:numPr>
        <w:rPr>
          <w:rFonts w:hint="default" w:ascii="Arial" w:hAnsi="Arial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Designation:  Front-end developer</w:t>
      </w:r>
      <w:r>
        <w:rPr>
          <w:rFonts w:hint="default"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(part-time)</w:t>
      </w:r>
    </w:p>
    <w:p>
      <w:pPr>
        <w:numPr>
          <w:numId w:val="0"/>
        </w:numPr>
        <w:tabs>
          <w:tab w:val="left" w:pos="840"/>
        </w:tabs>
        <w:bidi w:val="0"/>
        <w:ind w:leftChars="0"/>
        <w:rPr>
          <w:rFonts w:hint="default" w:ascii="Arial" w:hAnsi="Arial" w:cs="Arial"/>
          <w:b/>
          <w:bCs/>
          <w:sz w:val="18"/>
          <w:szCs w:val="18"/>
          <w:lang w:val="en-US"/>
        </w:rPr>
      </w:pPr>
      <w:r>
        <w:rPr>
          <w:rFonts w:hint="default" w:ascii="Arial" w:hAnsi="Arial" w:cs="Arial"/>
          <w:b w:val="0"/>
          <w:bCs w:val="0"/>
          <w:sz w:val="18"/>
          <w:szCs w:val="18"/>
          <w:lang w:val="en-US"/>
        </w:rPr>
        <w:t>Responsibilities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:</w:t>
      </w:r>
    </w:p>
    <w:p>
      <w:pPr>
        <w:numPr>
          <w:ilvl w:val="0"/>
          <w:numId w:val="8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  <w:lang w:val="en-US"/>
        </w:rPr>
        <w:t>C</w:t>
      </w:r>
      <w:r>
        <w:rPr>
          <w:rFonts w:hint="default" w:ascii="Arial" w:hAnsi="Arial" w:cs="Arial"/>
          <w:sz w:val="18"/>
          <w:szCs w:val="18"/>
          <w:lang w:val="en-IN"/>
        </w:rPr>
        <w:t>reated User Interfaces with HTML, CSS,</w:t>
      </w:r>
      <w:r>
        <w:rPr>
          <w:rFonts w:hint="default" w:ascii="Arial" w:hAnsi="Arial" w:cs="Arial"/>
          <w:sz w:val="18"/>
          <w:szCs w:val="18"/>
          <w:lang w:val="en-US"/>
        </w:rPr>
        <w:t xml:space="preserve"> and </w:t>
      </w:r>
      <w:r>
        <w:rPr>
          <w:rFonts w:hint="default" w:ascii="Arial" w:hAnsi="Arial" w:cs="Arial"/>
          <w:sz w:val="18"/>
          <w:szCs w:val="18"/>
          <w:lang w:val="en-IN"/>
        </w:rPr>
        <w:t xml:space="preserve">JS for multiple assigned </w:t>
      </w:r>
      <w:r>
        <w:rPr>
          <w:rFonts w:hint="default" w:ascii="Arial" w:hAnsi="Arial" w:cs="Arial"/>
          <w:sz w:val="18"/>
          <w:szCs w:val="18"/>
          <w:lang w:val="en-US"/>
        </w:rPr>
        <w:t xml:space="preserve">projects with mentor </w:t>
      </w:r>
      <w:r>
        <w:rPr>
          <w:rFonts w:hint="default" w:ascii="Arial" w:hAnsi="Arial" w:cs="Arial"/>
          <w:sz w:val="18"/>
          <w:szCs w:val="18"/>
          <w:lang w:val="en-IN"/>
        </w:rPr>
        <w:t>developers.</w:t>
      </w:r>
    </w:p>
    <w:p>
      <w:pPr>
        <w:numPr>
          <w:ilvl w:val="0"/>
          <w:numId w:val="8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At</w:t>
      </w:r>
      <w:r>
        <w:rPr>
          <w:rFonts w:hint="default" w:ascii="Arial" w:hAnsi="Arial" w:cs="Arial"/>
          <w:sz w:val="18"/>
          <w:szCs w:val="18"/>
          <w:lang w:val="en-IN"/>
        </w:rPr>
        <w:t xml:space="preserve"> the end of th</w:t>
      </w:r>
      <w:r>
        <w:rPr>
          <w:rFonts w:hint="default" w:ascii="Arial" w:hAnsi="Arial" w:cs="Arial"/>
          <w:sz w:val="18"/>
          <w:szCs w:val="18"/>
          <w:lang w:val="en-US"/>
        </w:rPr>
        <w:t>i</w:t>
      </w:r>
      <w:r>
        <w:rPr>
          <w:rFonts w:hint="default" w:ascii="Arial" w:hAnsi="Arial" w:cs="Arial"/>
          <w:sz w:val="18"/>
          <w:szCs w:val="18"/>
          <w:lang w:val="en-IN"/>
        </w:rPr>
        <w:t>s tenure</w:t>
      </w:r>
      <w:r>
        <w:rPr>
          <w:rFonts w:hint="default" w:ascii="Arial" w:hAnsi="Arial" w:cs="Arial"/>
          <w:sz w:val="18"/>
          <w:szCs w:val="18"/>
          <w:lang w:val="en-US"/>
        </w:rPr>
        <w:t>,</w:t>
      </w:r>
      <w:r>
        <w:rPr>
          <w:rFonts w:hint="default" w:ascii="Arial" w:hAnsi="Arial" w:cs="Arial"/>
          <w:sz w:val="18"/>
          <w:szCs w:val="18"/>
          <w:lang w:val="en-IN"/>
        </w:rPr>
        <w:t xml:space="preserve"> I was able to work on Java</w:t>
      </w:r>
      <w:r>
        <w:rPr>
          <w:rFonts w:hint="default" w:ascii="Arial" w:hAnsi="Arial" w:cs="Arial"/>
          <w:sz w:val="18"/>
          <w:szCs w:val="18"/>
          <w:lang w:val="en-US"/>
        </w:rPr>
        <w:t>, ReactJS</w:t>
      </w:r>
      <w:r>
        <w:rPr>
          <w:rFonts w:hint="default" w:ascii="Arial" w:hAnsi="Arial" w:cs="Arial"/>
          <w:sz w:val="18"/>
          <w:szCs w:val="18"/>
          <w:lang w:val="en-IN"/>
        </w:rPr>
        <w:t>, Advanced Java</w:t>
      </w:r>
      <w:r>
        <w:rPr>
          <w:rFonts w:hint="default" w:ascii="Arial" w:hAnsi="Arial" w:cs="Arial"/>
          <w:sz w:val="18"/>
          <w:szCs w:val="18"/>
          <w:lang w:val="en-US"/>
        </w:rPr>
        <w:t>, and JSP</w:t>
      </w:r>
      <w:r>
        <w:rPr>
          <w:rFonts w:hint="default" w:ascii="Arial" w:hAnsi="Arial" w:cs="Arial"/>
          <w:sz w:val="18"/>
          <w:szCs w:val="18"/>
          <w:lang w:val="en-IN"/>
        </w:rPr>
        <w:t>.</w:t>
      </w:r>
      <w:bookmarkStart w:id="0" w:name="_GoBack"/>
      <w:bookmarkEnd w:id="0"/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>CERTIFICATION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</w:t>
      </w:r>
      <w:r>
        <w:rPr>
          <w:rFonts w:hint="default" w:cs="Arial"/>
          <w:sz w:val="22"/>
          <w:szCs w:val="22"/>
          <w:shd w:val="clear" w:color="auto" w:fill="C5D9EE"/>
          <w:lang w:val="en-US"/>
        </w:rPr>
        <w:t xml:space="preserve">       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                                                                                                           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 w:cs="Arial"/>
          <w:sz w:val="18"/>
          <w:szCs w:val="18"/>
          <w:lang w:val="en-US"/>
        </w:rPr>
        <w:t>GNIIT - Web Development - (2019-2022)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 xml:space="preserve">Complete Front-End </w:t>
      </w:r>
      <w:r>
        <w:rPr>
          <w:rFonts w:hint="default" w:ascii="Arial" w:hAnsi="Arial"/>
          <w:sz w:val="18"/>
          <w:szCs w:val="18"/>
          <w:lang w:val="en-US"/>
        </w:rPr>
        <w:t xml:space="preserve"> - Udemy (April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Advanced JS - JavaScript for QA Engineers and SDETs</w:t>
      </w:r>
      <w:r>
        <w:rPr>
          <w:rFonts w:hint="default" w:ascii="Arial" w:hAnsi="Arial"/>
          <w:sz w:val="18"/>
          <w:szCs w:val="18"/>
          <w:lang w:val="en-US"/>
        </w:rPr>
        <w:t xml:space="preserve">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Web Development -</w:t>
      </w:r>
      <w:r>
        <w:rPr>
          <w:rFonts w:hint="default" w:ascii="Arial" w:hAnsi="Arial"/>
          <w:sz w:val="18"/>
          <w:szCs w:val="18"/>
          <w:lang w:val="en-US"/>
        </w:rPr>
        <w:t xml:space="preserve"> with multiple examples</w:t>
      </w:r>
      <w:r>
        <w:rPr>
          <w:rFonts w:hint="default" w:ascii="Arial" w:hAnsi="Arial"/>
          <w:sz w:val="18"/>
          <w:szCs w:val="18"/>
          <w:lang w:val="en-IN"/>
        </w:rPr>
        <w:t xml:space="preserve"> in 1 Course</w:t>
      </w:r>
      <w:r>
        <w:rPr>
          <w:rFonts w:hint="default" w:ascii="Arial" w:hAnsi="Arial"/>
          <w:sz w:val="18"/>
          <w:szCs w:val="18"/>
          <w:lang w:val="en-US"/>
        </w:rPr>
        <w:t xml:space="preserve"> - (July 2020)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Awesome - Java Programming</w:t>
      </w:r>
      <w:r>
        <w:rPr>
          <w:rFonts w:hint="default" w:ascii="Arial" w:hAnsi="Arial"/>
          <w:sz w:val="18"/>
          <w:szCs w:val="18"/>
          <w:lang w:val="en-US"/>
        </w:rPr>
        <w:t xml:space="preserve"> (Feb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ReactJS Complete guide (July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 w:ascii="Arial" w:hAnsi="Arial" w:cs="Arial"/>
          <w:sz w:val="18"/>
          <w:szCs w:val="18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React</w:t>
      </w:r>
      <w:r>
        <w:rPr>
          <w:rFonts w:hint="default" w:ascii="Arial" w:hAnsi="Arial"/>
          <w:sz w:val="18"/>
          <w:szCs w:val="18"/>
          <w:lang w:val="en-US"/>
        </w:rPr>
        <w:t xml:space="preserve"> </w:t>
      </w:r>
      <w:r>
        <w:rPr>
          <w:rFonts w:hint="default" w:ascii="Arial" w:hAnsi="Arial"/>
          <w:sz w:val="18"/>
          <w:szCs w:val="18"/>
          <w:lang w:val="en-IN"/>
        </w:rPr>
        <w:t>course</w:t>
      </w:r>
      <w:r>
        <w:rPr>
          <w:rFonts w:hint="default" w:ascii="Arial" w:hAnsi="Arial"/>
          <w:sz w:val="18"/>
          <w:szCs w:val="18"/>
          <w:lang w:val="en-US"/>
        </w:rPr>
        <w:t xml:space="preserve"> - Udemy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IN"/>
        </w:rPr>
        <w:t>Spring Framework with Spring Boot</w:t>
      </w:r>
      <w:r>
        <w:rPr>
          <w:rFonts w:hint="default" w:ascii="Arial" w:hAnsi="Arial"/>
          <w:sz w:val="18"/>
          <w:szCs w:val="18"/>
          <w:lang w:val="en-US"/>
        </w:rPr>
        <w:t xml:space="preserve"> - (Sept 2021)</w:t>
      </w:r>
    </w:p>
    <w:p>
      <w:pPr>
        <w:numPr>
          <w:ilvl w:val="0"/>
          <w:numId w:val="9"/>
        </w:numPr>
        <w:spacing w:line="360" w:lineRule="auto"/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/>
          <w:sz w:val="18"/>
          <w:szCs w:val="18"/>
          <w:lang w:val="en-US"/>
        </w:rPr>
        <w:t>Java from Zero to First Job, Practical Guide, 2000+ examples (OnGoing) (110.5 hours of lacture)</w:t>
      </w:r>
    </w:p>
    <w:p>
      <w:pPr>
        <w:rPr>
          <w:rFonts w:hint="default"/>
          <w:lang w:val="en-IN"/>
        </w:rPr>
      </w:pPr>
    </w:p>
    <w:p>
      <w:pPr>
        <w:pStyle w:val="5"/>
        <w:bidi w:val="0"/>
        <w:ind w:left="640" w:leftChars="0"/>
        <w:rPr>
          <w:b/>
          <w:bCs/>
        </w:rPr>
      </w:pPr>
      <w:r>
        <w:rPr>
          <w:rFonts w:hint="default"/>
          <w:b/>
          <w:bCs/>
        </w:rPr>
        <w:t>Soft Skills: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Problem-solving</w:t>
      </w:r>
      <w:r>
        <w:rPr>
          <w:rFonts w:hint="default"/>
          <w:sz w:val="18"/>
          <w:szCs w:val="18"/>
          <w:lang w:val="en-US"/>
        </w:rPr>
        <w:t>, critical thinker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Analytical thinking</w:t>
      </w:r>
      <w:r>
        <w:rPr>
          <w:rFonts w:hint="default"/>
          <w:sz w:val="18"/>
          <w:szCs w:val="18"/>
          <w:lang w:val="en-US"/>
        </w:rPr>
        <w:t>, logic building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Attention to detail</w:t>
      </w:r>
      <w:r>
        <w:rPr>
          <w:rFonts w:hint="default"/>
          <w:sz w:val="18"/>
          <w:szCs w:val="18"/>
          <w:lang w:val="en-US"/>
        </w:rPr>
        <w:t>, good debugging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Ability to work independently and as part of a team</w:t>
      </w:r>
    </w:p>
    <w:p>
      <w:pPr>
        <w:numPr>
          <w:ilvl w:val="0"/>
          <w:numId w:val="9"/>
        </w:numPr>
        <w:ind w:left="420" w:leftChars="0" w:hanging="420" w:firstLineChars="0"/>
        <w:rPr>
          <w:sz w:val="18"/>
          <w:szCs w:val="18"/>
        </w:rPr>
      </w:pPr>
      <w:r>
        <w:rPr>
          <w:rFonts w:hint="default"/>
          <w:sz w:val="18"/>
          <w:szCs w:val="18"/>
        </w:rPr>
        <w:t>Strong communication and collaboration skills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/>
          <w:sz w:val="18"/>
          <w:szCs w:val="18"/>
        </w:rPr>
        <w:t>Passion for learning and staying up-to-date with new technologies</w:t>
      </w:r>
    </w:p>
    <w:p>
      <w:pPr>
        <w:pStyle w:val="2"/>
        <w:tabs>
          <w:tab w:val="left" w:pos="10465"/>
        </w:tabs>
        <w:spacing w:before="226" w:line="360" w:lineRule="auto"/>
        <w:ind w:left="0" w:leftChars="0" w:firstLine="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shd w:val="clear" w:color="auto" w:fill="C5D9EE"/>
          <w:lang w:val="en-IN"/>
        </w:rPr>
        <w:t xml:space="preserve"> P</w:t>
      </w:r>
      <w:r>
        <w:rPr>
          <w:rFonts w:hint="default" w:ascii="Arial" w:hAnsi="Arial" w:cs="Arial"/>
          <w:sz w:val="22"/>
          <w:szCs w:val="22"/>
          <w:shd w:val="clear" w:color="auto" w:fill="C5D9EE"/>
        </w:rPr>
        <w:t xml:space="preserve">ERSONAL DETAILS                                                                                                             </w:t>
      </w:r>
    </w:p>
    <w:p>
      <w:pPr>
        <w:spacing w:line="360" w:lineRule="auto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DOB: 31</w:t>
      </w:r>
      <w:r>
        <w:rPr>
          <w:rFonts w:hint="default" w:ascii="Arial" w:hAnsi="Arial" w:cs="Arial"/>
          <w:sz w:val="20"/>
          <w:szCs w:val="20"/>
          <w:vertAlign w:val="superscript"/>
          <w:lang w:val="en-IN"/>
        </w:rPr>
        <w:t>st</w:t>
      </w:r>
      <w:r>
        <w:rPr>
          <w:rFonts w:hint="default" w:ascii="Arial" w:hAnsi="Arial" w:cs="Arial"/>
          <w:sz w:val="20"/>
          <w:szCs w:val="20"/>
          <w:lang w:val="en-IN"/>
        </w:rPr>
        <w:t xml:space="preserve"> May 1999 | Single | Indian | Hobbies: Anime , PC Games | Spoken Languages: English, Hindi</w:t>
      </w: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</w:p>
    <w:p>
      <w:pPr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 xml:space="preserve"> 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Here by all the details are a true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</w:rPr>
        <w:t xml:space="preserve"> selectively apply to promising companies. Connect with me to understand how I can contribute to your company's success</w:t>
      </w:r>
      <w:r>
        <w:rPr>
          <w:rFonts w:hint="default" w:ascii="Arial" w:hAnsi="Arial" w:eastAsia="Segoe UI" w:cs="Arial"/>
          <w:i w:val="0"/>
          <w:iCs w:val="0"/>
          <w:caps w:val="0"/>
          <w:color w:val="374151"/>
          <w:spacing w:val="0"/>
          <w:sz w:val="18"/>
          <w:szCs w:val="18"/>
          <w:lang w:val="en-IN"/>
        </w:rPr>
        <w:t>.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Italic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Batang">
    <w:altName w:val="Apple SD Gothic Neo"/>
    <w:panose1 w:val="02030600000000010101"/>
    <w:charset w:val="81"/>
    <w:family w:val="auto"/>
    <w:pitch w:val="default"/>
    <w:sig w:usb0="00000000" w:usb1="00000000" w:usb2="00000010" w:usb3="00000000" w:csb0="0008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stack-tex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FB557"/>
    <w:multiLevelType w:val="singleLevel"/>
    <w:tmpl w:val="D67FB55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DF9840"/>
    <w:multiLevelType w:val="singleLevel"/>
    <w:tmpl w:val="EEDF984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D2ABB"/>
    <w:multiLevelType w:val="singleLevel"/>
    <w:tmpl w:val="EFFD2A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3">
    <w:nsid w:val="F9F4CBA1"/>
    <w:multiLevelType w:val="singleLevel"/>
    <w:tmpl w:val="F9F4CBA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000001"/>
    <w:multiLevelType w:val="singleLevel"/>
    <w:tmpl w:val="00000001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5">
    <w:nsid w:val="00000002"/>
    <w:multiLevelType w:val="single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52C8"/>
    <w:rsid w:val="003C1883"/>
    <w:rsid w:val="003E4F0A"/>
    <w:rsid w:val="01525F9E"/>
    <w:rsid w:val="01B86D72"/>
    <w:rsid w:val="01E76FAE"/>
    <w:rsid w:val="035418DD"/>
    <w:rsid w:val="03600D99"/>
    <w:rsid w:val="04397D3F"/>
    <w:rsid w:val="04E66617"/>
    <w:rsid w:val="052776FE"/>
    <w:rsid w:val="05926AFC"/>
    <w:rsid w:val="05C148D2"/>
    <w:rsid w:val="05D11A97"/>
    <w:rsid w:val="0649045C"/>
    <w:rsid w:val="066F5090"/>
    <w:rsid w:val="07872732"/>
    <w:rsid w:val="07F9B4AA"/>
    <w:rsid w:val="07FF3761"/>
    <w:rsid w:val="081467CE"/>
    <w:rsid w:val="087924EA"/>
    <w:rsid w:val="08984829"/>
    <w:rsid w:val="09B55EFA"/>
    <w:rsid w:val="0A1B5312"/>
    <w:rsid w:val="0A585157"/>
    <w:rsid w:val="0B1B4548"/>
    <w:rsid w:val="0B347670"/>
    <w:rsid w:val="0B6D7796"/>
    <w:rsid w:val="0B8E1003"/>
    <w:rsid w:val="0BFDFF45"/>
    <w:rsid w:val="0C766088"/>
    <w:rsid w:val="0C7B320A"/>
    <w:rsid w:val="0CC021A1"/>
    <w:rsid w:val="0CF020E3"/>
    <w:rsid w:val="0E526D1E"/>
    <w:rsid w:val="0E75128A"/>
    <w:rsid w:val="0EEA668C"/>
    <w:rsid w:val="0F663BD2"/>
    <w:rsid w:val="0F9E799E"/>
    <w:rsid w:val="0FF9D00D"/>
    <w:rsid w:val="102E361B"/>
    <w:rsid w:val="10DB5B58"/>
    <w:rsid w:val="115C369E"/>
    <w:rsid w:val="12191EC2"/>
    <w:rsid w:val="1295180B"/>
    <w:rsid w:val="12E41216"/>
    <w:rsid w:val="1377657B"/>
    <w:rsid w:val="137974FF"/>
    <w:rsid w:val="137C6286"/>
    <w:rsid w:val="13910349"/>
    <w:rsid w:val="13A5D5F6"/>
    <w:rsid w:val="13F310AE"/>
    <w:rsid w:val="13FF381D"/>
    <w:rsid w:val="14420DB9"/>
    <w:rsid w:val="14470FF5"/>
    <w:rsid w:val="14F7697C"/>
    <w:rsid w:val="15BE553B"/>
    <w:rsid w:val="15CA15FD"/>
    <w:rsid w:val="15DF7B3C"/>
    <w:rsid w:val="16BF1CB6"/>
    <w:rsid w:val="1716356E"/>
    <w:rsid w:val="171F0DE0"/>
    <w:rsid w:val="172C2EB7"/>
    <w:rsid w:val="17563E2E"/>
    <w:rsid w:val="17741389"/>
    <w:rsid w:val="17871CFD"/>
    <w:rsid w:val="17E7717C"/>
    <w:rsid w:val="18355BC4"/>
    <w:rsid w:val="189E29EE"/>
    <w:rsid w:val="190B4923"/>
    <w:rsid w:val="19197809"/>
    <w:rsid w:val="197FCB8F"/>
    <w:rsid w:val="19FE6A0F"/>
    <w:rsid w:val="1A027439"/>
    <w:rsid w:val="1A900E41"/>
    <w:rsid w:val="1AAA0B4C"/>
    <w:rsid w:val="1B9220BB"/>
    <w:rsid w:val="1B993D75"/>
    <w:rsid w:val="1BF9747E"/>
    <w:rsid w:val="1C07688A"/>
    <w:rsid w:val="1C87265B"/>
    <w:rsid w:val="1CE407F6"/>
    <w:rsid w:val="1CE529F5"/>
    <w:rsid w:val="1CFB4D59"/>
    <w:rsid w:val="1D0E5DB7"/>
    <w:rsid w:val="1D0E742D"/>
    <w:rsid w:val="1D2A56E8"/>
    <w:rsid w:val="1D3C350B"/>
    <w:rsid w:val="1D4FA2C8"/>
    <w:rsid w:val="1D8E4160"/>
    <w:rsid w:val="1E325F1A"/>
    <w:rsid w:val="1E8D1AAC"/>
    <w:rsid w:val="1EDF902B"/>
    <w:rsid w:val="1F040613"/>
    <w:rsid w:val="1F268194"/>
    <w:rsid w:val="1F486E89"/>
    <w:rsid w:val="1F8602F2"/>
    <w:rsid w:val="1FCF4A26"/>
    <w:rsid w:val="1FDBACAB"/>
    <w:rsid w:val="1FE47ADF"/>
    <w:rsid w:val="1FEFAE96"/>
    <w:rsid w:val="1FF14BF6"/>
    <w:rsid w:val="1FF9AA0C"/>
    <w:rsid w:val="200D3202"/>
    <w:rsid w:val="201758B3"/>
    <w:rsid w:val="20A630D0"/>
    <w:rsid w:val="20DE4E3A"/>
    <w:rsid w:val="20DF4F0A"/>
    <w:rsid w:val="216655B5"/>
    <w:rsid w:val="21E80B68"/>
    <w:rsid w:val="23204833"/>
    <w:rsid w:val="232474D6"/>
    <w:rsid w:val="233D7A71"/>
    <w:rsid w:val="237D0795"/>
    <w:rsid w:val="23E50EF8"/>
    <w:rsid w:val="2425685A"/>
    <w:rsid w:val="24315EF0"/>
    <w:rsid w:val="250671CD"/>
    <w:rsid w:val="251203B4"/>
    <w:rsid w:val="25B76FF0"/>
    <w:rsid w:val="26BEF03C"/>
    <w:rsid w:val="26C6392A"/>
    <w:rsid w:val="27416553"/>
    <w:rsid w:val="276A191B"/>
    <w:rsid w:val="276DB112"/>
    <w:rsid w:val="27C17045"/>
    <w:rsid w:val="284C0671"/>
    <w:rsid w:val="28696559"/>
    <w:rsid w:val="2874215D"/>
    <w:rsid w:val="288E2F16"/>
    <w:rsid w:val="28A15125"/>
    <w:rsid w:val="29C42123"/>
    <w:rsid w:val="29EE79BF"/>
    <w:rsid w:val="29FFCC00"/>
    <w:rsid w:val="2A8673F3"/>
    <w:rsid w:val="2ABD0FAC"/>
    <w:rsid w:val="2AEE4FFE"/>
    <w:rsid w:val="2AF7636C"/>
    <w:rsid w:val="2B131725"/>
    <w:rsid w:val="2B155786"/>
    <w:rsid w:val="2B45218A"/>
    <w:rsid w:val="2B453124"/>
    <w:rsid w:val="2BB5576E"/>
    <w:rsid w:val="2BD23073"/>
    <w:rsid w:val="2C506C46"/>
    <w:rsid w:val="2C814110"/>
    <w:rsid w:val="2CAC29D6"/>
    <w:rsid w:val="2CE43832"/>
    <w:rsid w:val="2CF241A1"/>
    <w:rsid w:val="2D0E0A19"/>
    <w:rsid w:val="2D3EAD81"/>
    <w:rsid w:val="2DE64CDC"/>
    <w:rsid w:val="2DF94D88"/>
    <w:rsid w:val="2E254102"/>
    <w:rsid w:val="2E2A44CC"/>
    <w:rsid w:val="2E612427"/>
    <w:rsid w:val="2E8F63EE"/>
    <w:rsid w:val="2F96EE0F"/>
    <w:rsid w:val="2FAF6BAC"/>
    <w:rsid w:val="2FB6E90C"/>
    <w:rsid w:val="2FB73753"/>
    <w:rsid w:val="2FBF9356"/>
    <w:rsid w:val="2FCD12F9"/>
    <w:rsid w:val="2FDA6208"/>
    <w:rsid w:val="30FC77ED"/>
    <w:rsid w:val="310338F4"/>
    <w:rsid w:val="313B7D4C"/>
    <w:rsid w:val="316F5DC0"/>
    <w:rsid w:val="318B6A4E"/>
    <w:rsid w:val="31A3782E"/>
    <w:rsid w:val="31F2254D"/>
    <w:rsid w:val="327F6D17"/>
    <w:rsid w:val="32A77828"/>
    <w:rsid w:val="32DD1403"/>
    <w:rsid w:val="32E8029B"/>
    <w:rsid w:val="32EB2E03"/>
    <w:rsid w:val="3327D6C1"/>
    <w:rsid w:val="33417A27"/>
    <w:rsid w:val="339316C7"/>
    <w:rsid w:val="33A41EAF"/>
    <w:rsid w:val="341A0848"/>
    <w:rsid w:val="347E2DAA"/>
    <w:rsid w:val="34D643A8"/>
    <w:rsid w:val="35132F06"/>
    <w:rsid w:val="35C00993"/>
    <w:rsid w:val="35D628A1"/>
    <w:rsid w:val="35DB0F40"/>
    <w:rsid w:val="360D4335"/>
    <w:rsid w:val="363A296F"/>
    <w:rsid w:val="36813FAE"/>
    <w:rsid w:val="36900113"/>
    <w:rsid w:val="36DC3A7D"/>
    <w:rsid w:val="370013B3"/>
    <w:rsid w:val="373566A3"/>
    <w:rsid w:val="377F6B34"/>
    <w:rsid w:val="37B722E2"/>
    <w:rsid w:val="37B735F0"/>
    <w:rsid w:val="37BB928F"/>
    <w:rsid w:val="37BE97DD"/>
    <w:rsid w:val="37D74F39"/>
    <w:rsid w:val="37FF5375"/>
    <w:rsid w:val="38C266F0"/>
    <w:rsid w:val="38F372D7"/>
    <w:rsid w:val="396D7A5B"/>
    <w:rsid w:val="39D32C64"/>
    <w:rsid w:val="39E84962"/>
    <w:rsid w:val="39F6472E"/>
    <w:rsid w:val="3A0E30A6"/>
    <w:rsid w:val="3A862007"/>
    <w:rsid w:val="3B3D1276"/>
    <w:rsid w:val="3B45D3AD"/>
    <w:rsid w:val="3B6E0271"/>
    <w:rsid w:val="3BBF0D15"/>
    <w:rsid w:val="3BF5D524"/>
    <w:rsid w:val="3BFB676C"/>
    <w:rsid w:val="3C2564BB"/>
    <w:rsid w:val="3C7F470F"/>
    <w:rsid w:val="3C8B38E1"/>
    <w:rsid w:val="3CF2458A"/>
    <w:rsid w:val="3D1125AA"/>
    <w:rsid w:val="3D2FACCE"/>
    <w:rsid w:val="3D325373"/>
    <w:rsid w:val="3DAFA4CF"/>
    <w:rsid w:val="3E266F05"/>
    <w:rsid w:val="3E7F2508"/>
    <w:rsid w:val="3E9CCBBA"/>
    <w:rsid w:val="3EBB15E0"/>
    <w:rsid w:val="3EDC5030"/>
    <w:rsid w:val="3EED0ECD"/>
    <w:rsid w:val="3EED60F4"/>
    <w:rsid w:val="3EEF29D8"/>
    <w:rsid w:val="3EFD6493"/>
    <w:rsid w:val="3EFF647C"/>
    <w:rsid w:val="3F0A7128"/>
    <w:rsid w:val="3F4F7D8E"/>
    <w:rsid w:val="3F551B76"/>
    <w:rsid w:val="3F6A1C90"/>
    <w:rsid w:val="3F6B4A3D"/>
    <w:rsid w:val="3F77A5BD"/>
    <w:rsid w:val="3F7AFC07"/>
    <w:rsid w:val="3F7F4703"/>
    <w:rsid w:val="3F9B7467"/>
    <w:rsid w:val="3FBF8639"/>
    <w:rsid w:val="3FBF9B32"/>
    <w:rsid w:val="3FDD8D5E"/>
    <w:rsid w:val="3FE836F1"/>
    <w:rsid w:val="3FEECC08"/>
    <w:rsid w:val="3FFBE5CD"/>
    <w:rsid w:val="3FFF5597"/>
    <w:rsid w:val="3FFF6CA2"/>
    <w:rsid w:val="409F72E9"/>
    <w:rsid w:val="40D82725"/>
    <w:rsid w:val="41C078B9"/>
    <w:rsid w:val="4224277E"/>
    <w:rsid w:val="423D703A"/>
    <w:rsid w:val="4263727A"/>
    <w:rsid w:val="42D17F20"/>
    <w:rsid w:val="42EA75D5"/>
    <w:rsid w:val="434578A4"/>
    <w:rsid w:val="434A043B"/>
    <w:rsid w:val="43E17924"/>
    <w:rsid w:val="443E03E3"/>
    <w:rsid w:val="44624498"/>
    <w:rsid w:val="44DA6A6B"/>
    <w:rsid w:val="451C4FB1"/>
    <w:rsid w:val="455C49D9"/>
    <w:rsid w:val="45A73923"/>
    <w:rsid w:val="45EC42C8"/>
    <w:rsid w:val="467FE15E"/>
    <w:rsid w:val="469FC258"/>
    <w:rsid w:val="46B5E415"/>
    <w:rsid w:val="46BF6E29"/>
    <w:rsid w:val="46E56A5F"/>
    <w:rsid w:val="474D4056"/>
    <w:rsid w:val="479C078C"/>
    <w:rsid w:val="488A68CF"/>
    <w:rsid w:val="49122B83"/>
    <w:rsid w:val="49CE19A5"/>
    <w:rsid w:val="49E22BC4"/>
    <w:rsid w:val="4A08695A"/>
    <w:rsid w:val="4A22142F"/>
    <w:rsid w:val="4A8A42D6"/>
    <w:rsid w:val="4AB8212E"/>
    <w:rsid w:val="4AD9315C"/>
    <w:rsid w:val="4B3D9F91"/>
    <w:rsid w:val="4B3E2E80"/>
    <w:rsid w:val="4B5C46A6"/>
    <w:rsid w:val="4B8B2F80"/>
    <w:rsid w:val="4B9E8F7F"/>
    <w:rsid w:val="4BAD4101"/>
    <w:rsid w:val="4BBF4D3A"/>
    <w:rsid w:val="4BCF236B"/>
    <w:rsid w:val="4BF87D30"/>
    <w:rsid w:val="4C067046"/>
    <w:rsid w:val="4C767377"/>
    <w:rsid w:val="4CC84B02"/>
    <w:rsid w:val="4D33390E"/>
    <w:rsid w:val="4DBE61FC"/>
    <w:rsid w:val="4EACCB6F"/>
    <w:rsid w:val="4EB356BA"/>
    <w:rsid w:val="4EDF2367"/>
    <w:rsid w:val="4EE0F28E"/>
    <w:rsid w:val="4EF9289C"/>
    <w:rsid w:val="4EF992A4"/>
    <w:rsid w:val="4EFF859E"/>
    <w:rsid w:val="4F33177C"/>
    <w:rsid w:val="4F7200CA"/>
    <w:rsid w:val="4F7F436E"/>
    <w:rsid w:val="4F87507A"/>
    <w:rsid w:val="4FDDDD6D"/>
    <w:rsid w:val="4FF370D3"/>
    <w:rsid w:val="4FFDA19D"/>
    <w:rsid w:val="4FFE5C61"/>
    <w:rsid w:val="4FFF997E"/>
    <w:rsid w:val="50124AB3"/>
    <w:rsid w:val="50346F06"/>
    <w:rsid w:val="50B8067E"/>
    <w:rsid w:val="513916E5"/>
    <w:rsid w:val="5144505A"/>
    <w:rsid w:val="515F5822"/>
    <w:rsid w:val="51DB5CFF"/>
    <w:rsid w:val="52260855"/>
    <w:rsid w:val="528D5C7B"/>
    <w:rsid w:val="52B753C1"/>
    <w:rsid w:val="53884592"/>
    <w:rsid w:val="53B669E2"/>
    <w:rsid w:val="53EDE605"/>
    <w:rsid w:val="54140080"/>
    <w:rsid w:val="542C5727"/>
    <w:rsid w:val="547F6CE6"/>
    <w:rsid w:val="54FF4AAE"/>
    <w:rsid w:val="55432336"/>
    <w:rsid w:val="55677A64"/>
    <w:rsid w:val="556A2277"/>
    <w:rsid w:val="556F2D97"/>
    <w:rsid w:val="557B4484"/>
    <w:rsid w:val="558A0D0B"/>
    <w:rsid w:val="55BF8B99"/>
    <w:rsid w:val="56DA45AB"/>
    <w:rsid w:val="57007C70"/>
    <w:rsid w:val="57743881"/>
    <w:rsid w:val="577BB9C4"/>
    <w:rsid w:val="57BD9510"/>
    <w:rsid w:val="57D6E458"/>
    <w:rsid w:val="57EF0020"/>
    <w:rsid w:val="57F74037"/>
    <w:rsid w:val="57FB0C11"/>
    <w:rsid w:val="57FDA58F"/>
    <w:rsid w:val="57FE0F67"/>
    <w:rsid w:val="57FEA0F5"/>
    <w:rsid w:val="58C548C2"/>
    <w:rsid w:val="595E20F3"/>
    <w:rsid w:val="59DE6E8E"/>
    <w:rsid w:val="59E06FAB"/>
    <w:rsid w:val="59E75F0D"/>
    <w:rsid w:val="59F3828E"/>
    <w:rsid w:val="59FF5D50"/>
    <w:rsid w:val="5A0E034B"/>
    <w:rsid w:val="5A130056"/>
    <w:rsid w:val="5A4178A0"/>
    <w:rsid w:val="5A7DBBCC"/>
    <w:rsid w:val="5AE83531"/>
    <w:rsid w:val="5AEB21B9"/>
    <w:rsid w:val="5B0F5D9A"/>
    <w:rsid w:val="5B125EE8"/>
    <w:rsid w:val="5B1647AE"/>
    <w:rsid w:val="5B404D4C"/>
    <w:rsid w:val="5B55D6C8"/>
    <w:rsid w:val="5B614411"/>
    <w:rsid w:val="5B678839"/>
    <w:rsid w:val="5B7F5E0A"/>
    <w:rsid w:val="5B7FD91E"/>
    <w:rsid w:val="5B882DE8"/>
    <w:rsid w:val="5B9F7458"/>
    <w:rsid w:val="5BB57237"/>
    <w:rsid w:val="5BCE198B"/>
    <w:rsid w:val="5BD41FC1"/>
    <w:rsid w:val="5BE78178"/>
    <w:rsid w:val="5BF31868"/>
    <w:rsid w:val="5CE7687A"/>
    <w:rsid w:val="5CF35DD9"/>
    <w:rsid w:val="5CF79DE0"/>
    <w:rsid w:val="5CFC2111"/>
    <w:rsid w:val="5CFFED06"/>
    <w:rsid w:val="5DA65389"/>
    <w:rsid w:val="5DDF6E12"/>
    <w:rsid w:val="5DF8ACBE"/>
    <w:rsid w:val="5E3FB5FD"/>
    <w:rsid w:val="5E474B04"/>
    <w:rsid w:val="5E746526"/>
    <w:rsid w:val="5EAD52D1"/>
    <w:rsid w:val="5F3A588C"/>
    <w:rsid w:val="5F3D56E4"/>
    <w:rsid w:val="5F7AB232"/>
    <w:rsid w:val="5FD52009"/>
    <w:rsid w:val="5FDFB47C"/>
    <w:rsid w:val="5FE72116"/>
    <w:rsid w:val="5FFB1F98"/>
    <w:rsid w:val="5FFF2667"/>
    <w:rsid w:val="60AC035C"/>
    <w:rsid w:val="60BA2331"/>
    <w:rsid w:val="60DE4400"/>
    <w:rsid w:val="611028E1"/>
    <w:rsid w:val="61103ECC"/>
    <w:rsid w:val="61DD66EB"/>
    <w:rsid w:val="61FF8FDA"/>
    <w:rsid w:val="620815C8"/>
    <w:rsid w:val="6217167A"/>
    <w:rsid w:val="62385432"/>
    <w:rsid w:val="62A173E0"/>
    <w:rsid w:val="62AD6AE7"/>
    <w:rsid w:val="62D653F0"/>
    <w:rsid w:val="62FB4198"/>
    <w:rsid w:val="632A4FD2"/>
    <w:rsid w:val="632B74E9"/>
    <w:rsid w:val="63C143B7"/>
    <w:rsid w:val="63E56E61"/>
    <w:rsid w:val="640956AE"/>
    <w:rsid w:val="64E738E4"/>
    <w:rsid w:val="65431715"/>
    <w:rsid w:val="65C703F4"/>
    <w:rsid w:val="65D57105"/>
    <w:rsid w:val="65FFB458"/>
    <w:rsid w:val="666031FC"/>
    <w:rsid w:val="66BA0310"/>
    <w:rsid w:val="671362D9"/>
    <w:rsid w:val="679226FC"/>
    <w:rsid w:val="67D975ED"/>
    <w:rsid w:val="67E51B93"/>
    <w:rsid w:val="67EF4BCC"/>
    <w:rsid w:val="67F4D7D7"/>
    <w:rsid w:val="696763D3"/>
    <w:rsid w:val="69DBB767"/>
    <w:rsid w:val="69E32D3F"/>
    <w:rsid w:val="6A3E7D5B"/>
    <w:rsid w:val="6A6D39FC"/>
    <w:rsid w:val="6A842A4E"/>
    <w:rsid w:val="6A997170"/>
    <w:rsid w:val="6A9A54D4"/>
    <w:rsid w:val="6ABF73B0"/>
    <w:rsid w:val="6B517D09"/>
    <w:rsid w:val="6B792062"/>
    <w:rsid w:val="6B792CCD"/>
    <w:rsid w:val="6B8A6C42"/>
    <w:rsid w:val="6BAB4CB0"/>
    <w:rsid w:val="6BEF6FE6"/>
    <w:rsid w:val="6CDB65B5"/>
    <w:rsid w:val="6CEB697E"/>
    <w:rsid w:val="6D1D70C2"/>
    <w:rsid w:val="6D434B50"/>
    <w:rsid w:val="6D450054"/>
    <w:rsid w:val="6D91C267"/>
    <w:rsid w:val="6DB5C177"/>
    <w:rsid w:val="6DBE66EB"/>
    <w:rsid w:val="6DBF603E"/>
    <w:rsid w:val="6DF3151E"/>
    <w:rsid w:val="6E6EF47C"/>
    <w:rsid w:val="6ECBABE1"/>
    <w:rsid w:val="6F26581A"/>
    <w:rsid w:val="6F3A7288"/>
    <w:rsid w:val="6F3B5990"/>
    <w:rsid w:val="6F4638FD"/>
    <w:rsid w:val="6F6170C9"/>
    <w:rsid w:val="6F680A0B"/>
    <w:rsid w:val="6F786CEE"/>
    <w:rsid w:val="6F7BEC79"/>
    <w:rsid w:val="6FAF5F27"/>
    <w:rsid w:val="6FBD7E13"/>
    <w:rsid w:val="6FBFFDFE"/>
    <w:rsid w:val="6FEE4AF0"/>
    <w:rsid w:val="6FF5C77A"/>
    <w:rsid w:val="6FF7F67E"/>
    <w:rsid w:val="6FFA38CC"/>
    <w:rsid w:val="6FFC5316"/>
    <w:rsid w:val="70617C09"/>
    <w:rsid w:val="709A817A"/>
    <w:rsid w:val="70CD4482"/>
    <w:rsid w:val="70E1083F"/>
    <w:rsid w:val="7138344C"/>
    <w:rsid w:val="713E75D3"/>
    <w:rsid w:val="717B06C5"/>
    <w:rsid w:val="7185354B"/>
    <w:rsid w:val="71887D53"/>
    <w:rsid w:val="71CF2DF9"/>
    <w:rsid w:val="723C4A60"/>
    <w:rsid w:val="7262544B"/>
    <w:rsid w:val="72921CB6"/>
    <w:rsid w:val="72BA5024"/>
    <w:rsid w:val="72EF32C9"/>
    <w:rsid w:val="737C0D67"/>
    <w:rsid w:val="738F5EA0"/>
    <w:rsid w:val="73997EF2"/>
    <w:rsid w:val="739F7B68"/>
    <w:rsid w:val="73B72B30"/>
    <w:rsid w:val="73DF1941"/>
    <w:rsid w:val="74214194"/>
    <w:rsid w:val="748D06B4"/>
    <w:rsid w:val="74BDDE63"/>
    <w:rsid w:val="74BF798E"/>
    <w:rsid w:val="757F68C3"/>
    <w:rsid w:val="75BB2BFD"/>
    <w:rsid w:val="75C15E3F"/>
    <w:rsid w:val="75FB80E4"/>
    <w:rsid w:val="75FFBA5A"/>
    <w:rsid w:val="764D505D"/>
    <w:rsid w:val="765331AF"/>
    <w:rsid w:val="76D6B5A1"/>
    <w:rsid w:val="76DE2D93"/>
    <w:rsid w:val="771E3211"/>
    <w:rsid w:val="772B4E14"/>
    <w:rsid w:val="775BFC9F"/>
    <w:rsid w:val="776F2D6C"/>
    <w:rsid w:val="7776420B"/>
    <w:rsid w:val="778F6F79"/>
    <w:rsid w:val="779D7F75"/>
    <w:rsid w:val="77BF2842"/>
    <w:rsid w:val="77BF8408"/>
    <w:rsid w:val="77CBFE7B"/>
    <w:rsid w:val="77FBCD06"/>
    <w:rsid w:val="77FC7203"/>
    <w:rsid w:val="77FEB8F9"/>
    <w:rsid w:val="77FF1518"/>
    <w:rsid w:val="77FF1557"/>
    <w:rsid w:val="77FF8595"/>
    <w:rsid w:val="78954496"/>
    <w:rsid w:val="78D898D2"/>
    <w:rsid w:val="78F7CA25"/>
    <w:rsid w:val="791DC212"/>
    <w:rsid w:val="79297BCF"/>
    <w:rsid w:val="796F802D"/>
    <w:rsid w:val="79738326"/>
    <w:rsid w:val="7978BA64"/>
    <w:rsid w:val="797F0C77"/>
    <w:rsid w:val="797F1BAE"/>
    <w:rsid w:val="7985EF71"/>
    <w:rsid w:val="79CB2F0C"/>
    <w:rsid w:val="79DEB752"/>
    <w:rsid w:val="79ED03F6"/>
    <w:rsid w:val="79F477CD"/>
    <w:rsid w:val="7A0DAAF6"/>
    <w:rsid w:val="7A103147"/>
    <w:rsid w:val="7A1F7143"/>
    <w:rsid w:val="7A7F6A97"/>
    <w:rsid w:val="7AAA75E8"/>
    <w:rsid w:val="7AB0585B"/>
    <w:rsid w:val="7AF75AAB"/>
    <w:rsid w:val="7AFD554C"/>
    <w:rsid w:val="7B5A2C49"/>
    <w:rsid w:val="7B5FDA47"/>
    <w:rsid w:val="7B6FF13B"/>
    <w:rsid w:val="7B86755B"/>
    <w:rsid w:val="7BAF4C53"/>
    <w:rsid w:val="7BB8E85E"/>
    <w:rsid w:val="7BBB4303"/>
    <w:rsid w:val="7BDD6E6F"/>
    <w:rsid w:val="7BDF7682"/>
    <w:rsid w:val="7BFD4C7F"/>
    <w:rsid w:val="7BFDD9E1"/>
    <w:rsid w:val="7BFE6667"/>
    <w:rsid w:val="7BFEFC94"/>
    <w:rsid w:val="7BFF337A"/>
    <w:rsid w:val="7BFF3B3E"/>
    <w:rsid w:val="7C1BF27F"/>
    <w:rsid w:val="7C3823DD"/>
    <w:rsid w:val="7C3F197D"/>
    <w:rsid w:val="7C472EB2"/>
    <w:rsid w:val="7C9DCA63"/>
    <w:rsid w:val="7CB427E6"/>
    <w:rsid w:val="7CF1528D"/>
    <w:rsid w:val="7D482418"/>
    <w:rsid w:val="7D5C8C27"/>
    <w:rsid w:val="7D7FF6A7"/>
    <w:rsid w:val="7DA91520"/>
    <w:rsid w:val="7DAB112B"/>
    <w:rsid w:val="7DB5B6C8"/>
    <w:rsid w:val="7DB763E0"/>
    <w:rsid w:val="7DC102FE"/>
    <w:rsid w:val="7DE6A825"/>
    <w:rsid w:val="7DEF9DB2"/>
    <w:rsid w:val="7DF7609A"/>
    <w:rsid w:val="7DF7CE17"/>
    <w:rsid w:val="7DF863A2"/>
    <w:rsid w:val="7DF9DC58"/>
    <w:rsid w:val="7DFCDA1C"/>
    <w:rsid w:val="7DFF0720"/>
    <w:rsid w:val="7E7056FE"/>
    <w:rsid w:val="7E7F2054"/>
    <w:rsid w:val="7E7F5298"/>
    <w:rsid w:val="7EDB9448"/>
    <w:rsid w:val="7EEE6ADB"/>
    <w:rsid w:val="7EF763F4"/>
    <w:rsid w:val="7EF7C5A9"/>
    <w:rsid w:val="7EFBF625"/>
    <w:rsid w:val="7EFE9090"/>
    <w:rsid w:val="7F07BCE9"/>
    <w:rsid w:val="7F0D3AEF"/>
    <w:rsid w:val="7F2E3FD4"/>
    <w:rsid w:val="7F361BCE"/>
    <w:rsid w:val="7F3F0973"/>
    <w:rsid w:val="7F3F620D"/>
    <w:rsid w:val="7F4FBD79"/>
    <w:rsid w:val="7F5DCF26"/>
    <w:rsid w:val="7F5DF254"/>
    <w:rsid w:val="7F6F28FD"/>
    <w:rsid w:val="7F737852"/>
    <w:rsid w:val="7F7C275C"/>
    <w:rsid w:val="7F7D5F82"/>
    <w:rsid w:val="7F7DC475"/>
    <w:rsid w:val="7F7E757F"/>
    <w:rsid w:val="7F7EB0DC"/>
    <w:rsid w:val="7F8FD959"/>
    <w:rsid w:val="7F960B85"/>
    <w:rsid w:val="7FA712C9"/>
    <w:rsid w:val="7FABAE9A"/>
    <w:rsid w:val="7FB97657"/>
    <w:rsid w:val="7FBF34FA"/>
    <w:rsid w:val="7FBFDA2C"/>
    <w:rsid w:val="7FBFF19C"/>
    <w:rsid w:val="7FDF2589"/>
    <w:rsid w:val="7FEB0249"/>
    <w:rsid w:val="7FF1AE4D"/>
    <w:rsid w:val="7FF54F1E"/>
    <w:rsid w:val="7FF650FA"/>
    <w:rsid w:val="7FF6B712"/>
    <w:rsid w:val="7FFE3796"/>
    <w:rsid w:val="7FFE7D9D"/>
    <w:rsid w:val="7FFFD762"/>
    <w:rsid w:val="7FFFD9DD"/>
    <w:rsid w:val="7FFFE4FF"/>
    <w:rsid w:val="8BF7BB2D"/>
    <w:rsid w:val="8FB3D753"/>
    <w:rsid w:val="937B6A8E"/>
    <w:rsid w:val="977CAF40"/>
    <w:rsid w:val="978BD283"/>
    <w:rsid w:val="9B6FF9FA"/>
    <w:rsid w:val="9B7EBA9D"/>
    <w:rsid w:val="9BBF7769"/>
    <w:rsid w:val="9CF9B4AC"/>
    <w:rsid w:val="9D2DD705"/>
    <w:rsid w:val="9E677348"/>
    <w:rsid w:val="9ECDDF33"/>
    <w:rsid w:val="9ED5BC1F"/>
    <w:rsid w:val="9F3F4B77"/>
    <w:rsid w:val="9F81AA7F"/>
    <w:rsid w:val="9FBB1458"/>
    <w:rsid w:val="9FBB9E40"/>
    <w:rsid w:val="9FDB43F5"/>
    <w:rsid w:val="9FF2FA6F"/>
    <w:rsid w:val="9FF3D50E"/>
    <w:rsid w:val="A26D6C37"/>
    <w:rsid w:val="A9FFFAC1"/>
    <w:rsid w:val="AA7FFE88"/>
    <w:rsid w:val="AE7EE98F"/>
    <w:rsid w:val="AF56CA1E"/>
    <w:rsid w:val="AFEA2D20"/>
    <w:rsid w:val="AFEF31F8"/>
    <w:rsid w:val="AFF5CB18"/>
    <w:rsid w:val="B0FAA905"/>
    <w:rsid w:val="B379A7D9"/>
    <w:rsid w:val="B3F7BA5F"/>
    <w:rsid w:val="B4B65CF8"/>
    <w:rsid w:val="B5E5B2DC"/>
    <w:rsid w:val="B5FC9021"/>
    <w:rsid w:val="B65F61D0"/>
    <w:rsid w:val="B6718516"/>
    <w:rsid w:val="B6FC58B8"/>
    <w:rsid w:val="B74DA598"/>
    <w:rsid w:val="B75FA804"/>
    <w:rsid w:val="B783CBB8"/>
    <w:rsid w:val="B7DFB472"/>
    <w:rsid w:val="B7ED132C"/>
    <w:rsid w:val="BA7F04FA"/>
    <w:rsid w:val="BAEF9E31"/>
    <w:rsid w:val="BB7F48A2"/>
    <w:rsid w:val="BB9F1FC0"/>
    <w:rsid w:val="BBEE79D9"/>
    <w:rsid w:val="BBEF66DA"/>
    <w:rsid w:val="BBF71A44"/>
    <w:rsid w:val="BCDFA2A0"/>
    <w:rsid w:val="BD7F1A1A"/>
    <w:rsid w:val="BDF36623"/>
    <w:rsid w:val="BE57B390"/>
    <w:rsid w:val="BEDC4E0B"/>
    <w:rsid w:val="BF3EAF40"/>
    <w:rsid w:val="BFC230E3"/>
    <w:rsid w:val="BFD3A774"/>
    <w:rsid w:val="BFDF50A5"/>
    <w:rsid w:val="BFF54264"/>
    <w:rsid w:val="BFFC5011"/>
    <w:rsid w:val="BFFEB4B0"/>
    <w:rsid w:val="BFFF53A5"/>
    <w:rsid w:val="BFFFD61B"/>
    <w:rsid w:val="C1DDDC85"/>
    <w:rsid w:val="C7C9F4BD"/>
    <w:rsid w:val="C7FF5606"/>
    <w:rsid w:val="C9FD9EBA"/>
    <w:rsid w:val="CE249FDA"/>
    <w:rsid w:val="D4EF9CC3"/>
    <w:rsid w:val="D5DBF64B"/>
    <w:rsid w:val="D67CEB5F"/>
    <w:rsid w:val="D6F3235D"/>
    <w:rsid w:val="D7C70FF5"/>
    <w:rsid w:val="D97D84F7"/>
    <w:rsid w:val="DAFFE8D4"/>
    <w:rsid w:val="DB5B6CDA"/>
    <w:rsid w:val="DBDF8A22"/>
    <w:rsid w:val="DBEF57F8"/>
    <w:rsid w:val="DBFED93E"/>
    <w:rsid w:val="DBFF1A74"/>
    <w:rsid w:val="DCECCBCC"/>
    <w:rsid w:val="DCF603F9"/>
    <w:rsid w:val="DD348D13"/>
    <w:rsid w:val="DDF649E2"/>
    <w:rsid w:val="DE5FC0A2"/>
    <w:rsid w:val="DE9DDF01"/>
    <w:rsid w:val="DEDCE75E"/>
    <w:rsid w:val="DEF7C021"/>
    <w:rsid w:val="DF4E7BB4"/>
    <w:rsid w:val="DF526F3C"/>
    <w:rsid w:val="DF693CA2"/>
    <w:rsid w:val="DF9FB515"/>
    <w:rsid w:val="DFB488DD"/>
    <w:rsid w:val="DFB76D7E"/>
    <w:rsid w:val="DFCC12E2"/>
    <w:rsid w:val="DFDE3011"/>
    <w:rsid w:val="DFDF65C6"/>
    <w:rsid w:val="DFE71CFA"/>
    <w:rsid w:val="DFEF81B2"/>
    <w:rsid w:val="DFFB5460"/>
    <w:rsid w:val="DFFB89B9"/>
    <w:rsid w:val="DFFE178F"/>
    <w:rsid w:val="DFFE200F"/>
    <w:rsid w:val="E6735141"/>
    <w:rsid w:val="E6C7F0EB"/>
    <w:rsid w:val="E6CF264A"/>
    <w:rsid w:val="E76BE68A"/>
    <w:rsid w:val="E777137A"/>
    <w:rsid w:val="E7CED36A"/>
    <w:rsid w:val="E7FDA00D"/>
    <w:rsid w:val="E7FF9404"/>
    <w:rsid w:val="E9D339EB"/>
    <w:rsid w:val="E9E36749"/>
    <w:rsid w:val="EAEF83CE"/>
    <w:rsid w:val="EBEFC729"/>
    <w:rsid w:val="EC67206B"/>
    <w:rsid w:val="ECB52825"/>
    <w:rsid w:val="ED7F382F"/>
    <w:rsid w:val="ED7FBEAA"/>
    <w:rsid w:val="ED94CD7C"/>
    <w:rsid w:val="EDB5194E"/>
    <w:rsid w:val="EDDCE0DF"/>
    <w:rsid w:val="EDEF76ED"/>
    <w:rsid w:val="EE7FEA0C"/>
    <w:rsid w:val="EEE38E76"/>
    <w:rsid w:val="EEE3D892"/>
    <w:rsid w:val="EEF455E4"/>
    <w:rsid w:val="EF92D586"/>
    <w:rsid w:val="EFB88126"/>
    <w:rsid w:val="EFDF7967"/>
    <w:rsid w:val="EFE77C23"/>
    <w:rsid w:val="EFED2A63"/>
    <w:rsid w:val="EFF71813"/>
    <w:rsid w:val="EFF79365"/>
    <w:rsid w:val="EFF9E877"/>
    <w:rsid w:val="EFFED05C"/>
    <w:rsid w:val="EFFFB675"/>
    <w:rsid w:val="F0ED578B"/>
    <w:rsid w:val="F173CF4D"/>
    <w:rsid w:val="F19D6C20"/>
    <w:rsid w:val="F1FF0AE9"/>
    <w:rsid w:val="F33E9CE2"/>
    <w:rsid w:val="F379B065"/>
    <w:rsid w:val="F3F41B5E"/>
    <w:rsid w:val="F4575A65"/>
    <w:rsid w:val="F57FA457"/>
    <w:rsid w:val="F59A007F"/>
    <w:rsid w:val="F5EFD43F"/>
    <w:rsid w:val="F6DB9936"/>
    <w:rsid w:val="F6DF1773"/>
    <w:rsid w:val="F6EDB307"/>
    <w:rsid w:val="F6FDD156"/>
    <w:rsid w:val="F75376D5"/>
    <w:rsid w:val="F75FB40D"/>
    <w:rsid w:val="F77FB055"/>
    <w:rsid w:val="F7A3ABDE"/>
    <w:rsid w:val="F7DEF005"/>
    <w:rsid w:val="F7E4390E"/>
    <w:rsid w:val="F7EF94B5"/>
    <w:rsid w:val="F7F24539"/>
    <w:rsid w:val="F7F7F4EF"/>
    <w:rsid w:val="F7F90264"/>
    <w:rsid w:val="F8FF93FD"/>
    <w:rsid w:val="FA7F06CE"/>
    <w:rsid w:val="FADF6AC9"/>
    <w:rsid w:val="FAEBABE9"/>
    <w:rsid w:val="FB0A037C"/>
    <w:rsid w:val="FB3131DE"/>
    <w:rsid w:val="FB3745A3"/>
    <w:rsid w:val="FB3F07F1"/>
    <w:rsid w:val="FB5FEF04"/>
    <w:rsid w:val="FB7F9364"/>
    <w:rsid w:val="FB96C3B1"/>
    <w:rsid w:val="FBB9B878"/>
    <w:rsid w:val="FBBEAEF1"/>
    <w:rsid w:val="FBC7A25A"/>
    <w:rsid w:val="FBED8624"/>
    <w:rsid w:val="FBEFBBE1"/>
    <w:rsid w:val="FBFD23EE"/>
    <w:rsid w:val="FC333906"/>
    <w:rsid w:val="FCA9F4D8"/>
    <w:rsid w:val="FCD74EAE"/>
    <w:rsid w:val="FCFB01C3"/>
    <w:rsid w:val="FD3FBE94"/>
    <w:rsid w:val="FD6E284D"/>
    <w:rsid w:val="FD751E82"/>
    <w:rsid w:val="FDADF70A"/>
    <w:rsid w:val="FDAF3FAE"/>
    <w:rsid w:val="FDBEF8B7"/>
    <w:rsid w:val="FDBF53D1"/>
    <w:rsid w:val="FDCD1FD5"/>
    <w:rsid w:val="FDDC3BFD"/>
    <w:rsid w:val="FDE6EABE"/>
    <w:rsid w:val="FDEFEEDD"/>
    <w:rsid w:val="FDF18A70"/>
    <w:rsid w:val="FDF71703"/>
    <w:rsid w:val="FDF78265"/>
    <w:rsid w:val="FDF78AFB"/>
    <w:rsid w:val="FDF7F982"/>
    <w:rsid w:val="FDFAB825"/>
    <w:rsid w:val="FDFD3AFA"/>
    <w:rsid w:val="FE5B51E4"/>
    <w:rsid w:val="FE67FDA3"/>
    <w:rsid w:val="FE68DFA9"/>
    <w:rsid w:val="FE7E684A"/>
    <w:rsid w:val="FE7FB806"/>
    <w:rsid w:val="FEB574CF"/>
    <w:rsid w:val="FEB8AED8"/>
    <w:rsid w:val="FEBF6B65"/>
    <w:rsid w:val="FEF55775"/>
    <w:rsid w:val="FEFB133C"/>
    <w:rsid w:val="FF1E107D"/>
    <w:rsid w:val="FF7DBC1F"/>
    <w:rsid w:val="FF9E0EC2"/>
    <w:rsid w:val="FF9F2FF2"/>
    <w:rsid w:val="FFBB5761"/>
    <w:rsid w:val="FFBFBD9E"/>
    <w:rsid w:val="FFC1EC40"/>
    <w:rsid w:val="FFC7F8A2"/>
    <w:rsid w:val="FFCF1EF2"/>
    <w:rsid w:val="FFD981B8"/>
    <w:rsid w:val="FFDDF0E7"/>
    <w:rsid w:val="FFE58B72"/>
    <w:rsid w:val="FFEE0C23"/>
    <w:rsid w:val="FFF7EC63"/>
    <w:rsid w:val="FFF84264"/>
    <w:rsid w:val="FFFBBBCE"/>
    <w:rsid w:val="FFFE6688"/>
    <w:rsid w:val="FFFEB163"/>
    <w:rsid w:val="FFFF1382"/>
    <w:rsid w:val="FFFF2B35"/>
    <w:rsid w:val="FFFF3EC4"/>
    <w:rsid w:val="FFFF645F"/>
    <w:rsid w:val="FFFF6976"/>
    <w:rsid w:val="FFFFF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3"/>
    <w:qFormat/>
    <w:uiPriority w:val="99"/>
    <w:rPr>
      <w:color w:val="0563C1"/>
      <w:u w:val="single"/>
    </w:rPr>
  </w:style>
  <w:style w:type="paragraph" w:styleId="10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11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3"/>
    <w:qFormat/>
    <w:uiPriority w:val="0"/>
    <w:rPr>
      <w:b/>
      <w:bCs/>
    </w:rPr>
  </w:style>
  <w:style w:type="paragraph" w:styleId="13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4">
    <w:name w:val="List Paragraph"/>
    <w:basedOn w:val="1"/>
    <w:link w:val="16"/>
    <w:qFormat/>
    <w:uiPriority w:val="1"/>
    <w:pPr>
      <w:spacing w:before="43"/>
      <w:ind w:left="659" w:hanging="183"/>
    </w:pPr>
  </w:style>
  <w:style w:type="paragraph" w:customStyle="1" w:styleId="15">
    <w:name w:val="Contact"/>
    <w:basedOn w:val="1"/>
    <w:qFormat/>
    <w:uiPriority w:val="14"/>
    <w:pPr>
      <w:spacing w:before="40" w:after="40"/>
    </w:pPr>
    <w:rPr>
      <w:rFonts w:ascii="Calibri Light" w:hAnsi="Calibri Light"/>
    </w:rPr>
  </w:style>
  <w:style w:type="character" w:customStyle="1" w:styleId="16">
    <w:name w:val="List Paragraph Char"/>
    <w:link w:val="14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665</Words>
  <Characters>3928</Characters>
  <Paragraphs>86</Paragraphs>
  <TotalTime>42</TotalTime>
  <ScaleCrop>false</ScaleCrop>
  <LinksUpToDate>false</LinksUpToDate>
  <CharactersWithSpaces>4807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2023-11-24T07:40:00Z</dcterms:created>
  <dc:creator>ujjwalpandey.aps</dc:creator>
  <cp:lastModifiedBy>UjjwalPandey</cp:lastModifiedBy>
  <dcterms:modified xsi:type="dcterms:W3CDTF">2024-04-25T00:08:03Z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1185c0ef373a4ccd84931d40bd54cd26</vt:lpwstr>
  </property>
</Properties>
</file>