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near saket, New Delhi - 110062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Profiles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Experienced Web Developer with more than 3+ years of hand on experience in web application 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>development, proving my work experience in Java, Spring, Spring-boot, JavaScript, ReactJS, MongoDB, MySQL, and others for frontend and backend development. Seeking to work with big tech and utilize my skills.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, Spring-Boot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 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plus other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Others: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 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ORM,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JPA,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aven,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multiple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pring module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(2023-2025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8.7CGPA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&lt;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(2019-2022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&lt;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BCA </w:t>
      </w:r>
      <w:r>
        <w:rPr>
          <w:rFonts w:hint="default" w:ascii="Arial" w:hAnsi="Arial" w:cs="Arial"/>
          <w:sz w:val="18"/>
          <w:szCs w:val="18"/>
          <w:lang w:val="en-US"/>
        </w:rPr>
        <w:t>(2018-2021)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Around 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 of experience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sz w:val="18"/>
          <w:szCs w:val="18"/>
          <w:lang w:val="en-IN"/>
        </w:rPr>
        <w:t xml:space="preserve">in </w:t>
      </w:r>
      <w:r>
        <w:rPr>
          <w:rFonts w:hint="default" w:ascii="Arial" w:hAnsi="Arial" w:cs="Arial"/>
          <w:sz w:val="18"/>
          <w:szCs w:val="18"/>
          <w:lang w:val="en-US"/>
        </w:rPr>
        <w:t>B</w:t>
      </w:r>
      <w:r>
        <w:rPr>
          <w:rFonts w:hint="default" w:ascii="Arial" w:hAnsi="Arial" w:cs="Arial"/>
          <w:sz w:val="18"/>
          <w:szCs w:val="18"/>
          <w:lang w:val="en-IN"/>
        </w:rPr>
        <w:t>ack-end</w:t>
      </w:r>
      <w:r>
        <w:rPr>
          <w:rFonts w:hint="default" w:ascii="Arial" w:hAnsi="Arial" w:cs="Arial"/>
          <w:sz w:val="18"/>
          <w:szCs w:val="18"/>
          <w:lang w:val="en-US"/>
        </w:rPr>
        <w:t xml:space="preserve"> and </w:t>
      </w:r>
      <w:r>
        <w:rPr>
          <w:rFonts w:hint="default" w:ascii="Arial" w:hAnsi="Arial" w:cs="Arial"/>
          <w:sz w:val="18"/>
          <w:szCs w:val="18"/>
          <w:lang w:val="en-IN"/>
        </w:rPr>
        <w:t>Front-end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hold </w:t>
      </w:r>
      <w:r>
        <w:rPr>
          <w:rFonts w:hint="default" w:ascii="Arial" w:hAnsi="Arial" w:cs="Arial"/>
          <w:sz w:val="18"/>
          <w:szCs w:val="18"/>
          <w:lang w:val="en-US"/>
        </w:rPr>
        <w:t xml:space="preserve">3 years of PG-Certification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pecializ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Engeinering with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Full stack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-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form 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 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lead 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while working on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top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IDEs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 for rapid development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3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outcome-driven, dynamic, imaginative, self-initiating s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oftware developer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 of knowledge, and professionalism.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3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3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&lt; Full Stack Developer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3"/>
        <w:numPr>
          <w:ilvl w:val="0"/>
          <w:numId w:val="5"/>
        </w:numPr>
        <w:bidi w:val="0"/>
        <w:ind w:left="42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sz w:val="18"/>
          <w:szCs w:val="18"/>
          <w:lang w:val="en-IN"/>
        </w:rPr>
        <w:t xml:space="preserve">APIs and </w:t>
      </w:r>
      <w:r>
        <w:rPr>
          <w:rFonts w:hint="default" w:ascii="Arial" w:hAnsi="Arial" w:eastAsia="Batang" w:cs="Arial"/>
          <w:sz w:val="18"/>
          <w:szCs w:val="18"/>
          <w:lang w:val="en-US"/>
        </w:rPr>
        <w:t>creation and re-creation of HTML, ReactJS UIs</w:t>
      </w:r>
      <w:r>
        <w:rPr>
          <w:rFonts w:hint="default" w:ascii="Arial" w:hAnsi="Arial" w:eastAsia="Batang" w:cs="Arial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sz w:val="18"/>
          <w:szCs w:val="18"/>
        </w:rPr>
        <w:t>evelop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/>
          <w:sz w:val="18"/>
          <w:szCs w:val="18"/>
        </w:rPr>
        <w:t>workload</w:t>
      </w:r>
      <w:r>
        <w:rPr>
          <w:rFonts w:hint="default" w:ascii="Arial" w:hAnsi="Arial" w:eastAsia="Batang" w:cs="Arial"/>
          <w:b/>
          <w:sz w:val="18"/>
          <w:szCs w:val="18"/>
          <w:lang w:val="en-US"/>
        </w:rPr>
        <w:t xml:space="preserve">, </w:t>
      </w:r>
      <w:r>
        <w:rPr>
          <w:rFonts w:hint="default" w:ascii="Arial" w:hAnsi="Arial" w:eastAsia="Batang" w:cs="Arial"/>
          <w:b w:val="0"/>
          <w:bCs/>
          <w:sz w:val="18"/>
          <w:szCs w:val="18"/>
          <w:lang w:val="en-US"/>
        </w:rPr>
        <w:t xml:space="preserve">providing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>20</w:t>
      </w:r>
      <w:r>
        <w:rPr>
          <w:rFonts w:hint="default" w:ascii="Arial" w:hAnsi="Arial" w:eastAsia="Batang" w:cs="Arial"/>
          <w:b/>
          <w:bCs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/>
          <w:bCs/>
          <w:sz w:val="18"/>
          <w:szCs w:val="18"/>
          <w:lang w:val="en-US"/>
        </w:rPr>
        <w:t xml:space="preserve">of </w:t>
      </w:r>
      <w:r>
        <w:rPr>
          <w:rFonts w:hint="default" w:ascii="Arial" w:hAnsi="Arial" w:eastAsia="Batang" w:cs="Arial"/>
          <w:b/>
          <w:bCs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 xml:space="preserve">Recreated effecient, responsive and better UIs to consume, present and process patient vitals readings in multiple ways. Resulting in increased </w:t>
      </w:r>
      <w:r>
        <w:rPr>
          <w:rFonts w:hint="default" w:ascii="Arial" w:hAnsi="Arial" w:eastAsia="Batang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sz w:val="18"/>
          <w:szCs w:val="18"/>
          <w:lang w:val="en-US"/>
        </w:rPr>
        <w:t>processing front-end for dedicated low powered hardware running on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I have worked with AI and have integrated them in chat bot for generative response.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eastAsia="Batang" w:cs="Arial"/>
          <w:sz w:val="18"/>
          <w:szCs w:val="18"/>
          <w:lang w:val="en-US"/>
        </w:rPr>
      </w:pPr>
      <w:r>
        <w:rPr>
          <w:rFonts w:hint="default" w:ascii="Arial" w:hAnsi="Arial" w:eastAsia="Batang" w:cs="Arial"/>
          <w:sz w:val="18"/>
          <w:szCs w:val="18"/>
          <w:lang w:val="en-US"/>
        </w:rPr>
        <w:t>Worked very closely with Salesforce developers and admin while developing software for Salesforce store.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clear" w:pos="12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79" w:leftChars="0" w:hanging="420" w:firstLine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</w:rPr>
        <w:t xml:space="preserve">Collaborated with </w:t>
      </w:r>
      <w:r>
        <w:rPr>
          <w:rFonts w:hint="default" w:ascii="Arial" w:hAnsi="Arial" w:cs="Arial"/>
          <w:sz w:val="18"/>
          <w:szCs w:val="18"/>
          <w:lang w:val="en-US"/>
        </w:rPr>
        <w:t>q</w:t>
      </w:r>
      <w:r>
        <w:rPr>
          <w:rFonts w:hint="default" w:ascii="Arial" w:hAnsi="Arial" w:cs="Arial"/>
          <w:sz w:val="18"/>
          <w:szCs w:val="18"/>
        </w:rPr>
        <w:t xml:space="preserve">uality </w:t>
      </w:r>
      <w:r>
        <w:rPr>
          <w:rFonts w:hint="default" w:ascii="Arial" w:hAnsi="Arial" w:cs="Arial"/>
          <w:sz w:val="18"/>
          <w:szCs w:val="18"/>
          <w:lang w:val="en-US"/>
        </w:rPr>
        <w:t>a</w:t>
      </w:r>
      <w:r>
        <w:rPr>
          <w:rFonts w:hint="default" w:ascii="Arial" w:hAnsi="Arial" w:cs="Arial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)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Java Developer Trainee</w:t>
      </w:r>
    </w:p>
    <w:p>
      <w:pPr>
        <w:numPr>
          <w:ilvl w:val="0"/>
          <w:numId w:val="8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Worked on project, as team member in building </w:t>
      </w:r>
      <w:r>
        <w:rPr>
          <w:rFonts w:hint="default" w:ascii="Arial" w:hAnsi="Arial" w:cs="Arial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sz w:val="18"/>
          <w:szCs w:val="18"/>
          <w:lang w:val="en-US"/>
        </w:rPr>
        <w:t>documents</w:t>
      </w:r>
      <w:r>
        <w:rPr>
          <w:rFonts w:hint="default" w:ascii="Arial" w:hAnsi="Arial" w:cs="Arial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Identify and add validations in Java APIs and fix bugs for smooth transition of work.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</w:rPr>
        <w:t xml:space="preserve"> HTML</w:t>
      </w:r>
      <w:r>
        <w:rPr>
          <w:rFonts w:hint="default" w:ascii="Arial" w:hAnsi="Arial" w:cs="Arial"/>
          <w:sz w:val="18"/>
          <w:szCs w:val="18"/>
          <w:lang w:val="en-US"/>
        </w:rPr>
        <w:t>, CSS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Worked on New</w:t>
      </w:r>
      <w:r>
        <w:rPr>
          <w:rFonts w:hint="default" w:ascii="Arial" w:hAnsi="Arial" w:cs="Arial"/>
          <w:sz w:val="18"/>
          <w:szCs w:val="18"/>
          <w:lang w:val="en-IN"/>
        </w:rPr>
        <w:t>G</w:t>
      </w:r>
      <w:r>
        <w:rPr>
          <w:rFonts w:hint="default" w:ascii="Arial" w:hAnsi="Arial" w:cs="Arial"/>
          <w:sz w:val="18"/>
          <w:szCs w:val="18"/>
        </w:rPr>
        <w:t>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</w:rPr>
        <w:t>reate</w:t>
      </w:r>
      <w:r>
        <w:rPr>
          <w:rFonts w:hint="default" w:ascii="Arial" w:hAnsi="Arial" w:cs="Arial"/>
          <w:sz w:val="18"/>
          <w:szCs w:val="18"/>
          <w:lang w:val="en-US"/>
        </w:rPr>
        <w:t>d</w:t>
      </w:r>
      <w:r>
        <w:rPr>
          <w:rFonts w:hint="default" w:ascii="Arial" w:hAnsi="Arial" w:cs="Arial"/>
          <w:sz w:val="18"/>
          <w:szCs w:val="18"/>
        </w:rPr>
        <w:t xml:space="preserve"> flow</w:t>
      </w:r>
      <w:r>
        <w:rPr>
          <w:rFonts w:hint="default" w:ascii="Arial" w:hAnsi="Arial" w:cs="Arial"/>
          <w:sz w:val="18"/>
          <w:szCs w:val="18"/>
          <w:lang w:val="en-US"/>
        </w:rPr>
        <w:t>s</w:t>
      </w:r>
      <w:r>
        <w:rPr>
          <w:rFonts w:hint="default" w:ascii="Arial" w:hAnsi="Arial" w:cs="Arial"/>
          <w:sz w:val="18"/>
          <w:szCs w:val="18"/>
        </w:rPr>
        <w:t xml:space="preserve"> and implement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3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IN"/>
        </w:rPr>
        <w:t>Project based for developers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July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</w:p>
    <w:p>
      <w:pPr>
        <w:pStyle w:val="13"/>
        <w:numPr>
          <w:ilvl w:val="0"/>
          <w:numId w:val="0"/>
        </w:num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</w:p>
    <w:p>
      <w:pPr>
        <w:numPr>
          <w:ilvl w:val="0"/>
          <w:numId w:val="8"/>
        </w:numPr>
        <w:tabs>
          <w:tab w:val="left" w:pos="840"/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Responsibility: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IN"/>
        </w:rPr>
        <w:t>In beginning I created User Interfaces with HTML, CSS, JS for the multiple assigned developers.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sz w:val="18"/>
          <w:szCs w:val="18"/>
          <w:lang w:val="en-IN"/>
        </w:rPr>
        <w:t>In the end of these tenure I was able to work on Java, Advanced Java for APIs and UI with JSP.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Here by all the details are a true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>I selectively apply to promising companies. Connect with me to understand how I can contribute to your company's success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.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8C55"/>
    <w:multiLevelType w:val="singleLevel"/>
    <w:tmpl w:val="E73F8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3"/>
    <w:multiLevelType w:val="multilevel"/>
    <w:tmpl w:val="00000003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single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F310AE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D0E5DB7"/>
    <w:rsid w:val="1D0E742D"/>
    <w:rsid w:val="1D2A56E8"/>
    <w:rsid w:val="1D3C350B"/>
    <w:rsid w:val="1D4FA2C8"/>
    <w:rsid w:val="1E325F1A"/>
    <w:rsid w:val="1E8D1AAC"/>
    <w:rsid w:val="1F040613"/>
    <w:rsid w:val="1F268194"/>
    <w:rsid w:val="1F486E89"/>
    <w:rsid w:val="1F8602F2"/>
    <w:rsid w:val="1FDBACAB"/>
    <w:rsid w:val="1FE47ADF"/>
    <w:rsid w:val="1FF14BF6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C6392A"/>
    <w:rsid w:val="27416553"/>
    <w:rsid w:val="276A191B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B5576E"/>
    <w:rsid w:val="2BD23073"/>
    <w:rsid w:val="2C506C46"/>
    <w:rsid w:val="2C814110"/>
    <w:rsid w:val="2CAC29D6"/>
    <w:rsid w:val="2CE43832"/>
    <w:rsid w:val="2CF241A1"/>
    <w:rsid w:val="2D0E0A19"/>
    <w:rsid w:val="2D3EAD81"/>
    <w:rsid w:val="2DE64CDC"/>
    <w:rsid w:val="2DF94D88"/>
    <w:rsid w:val="2E254102"/>
    <w:rsid w:val="2E2A44CC"/>
    <w:rsid w:val="2E612427"/>
    <w:rsid w:val="2E8F63EE"/>
    <w:rsid w:val="2F96EE0F"/>
    <w:rsid w:val="2FB6E90C"/>
    <w:rsid w:val="2FBF9356"/>
    <w:rsid w:val="2FCD12F9"/>
    <w:rsid w:val="2FDA6208"/>
    <w:rsid w:val="30FC77ED"/>
    <w:rsid w:val="310338F4"/>
    <w:rsid w:val="313B7D4C"/>
    <w:rsid w:val="316F5DC0"/>
    <w:rsid w:val="318B6A4E"/>
    <w:rsid w:val="31A3782E"/>
    <w:rsid w:val="31F2254D"/>
    <w:rsid w:val="32A77828"/>
    <w:rsid w:val="32DD1403"/>
    <w:rsid w:val="32E8029B"/>
    <w:rsid w:val="32EB2E03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B722E2"/>
    <w:rsid w:val="37B735F0"/>
    <w:rsid w:val="37BB928F"/>
    <w:rsid w:val="37BE97DD"/>
    <w:rsid w:val="37D74F39"/>
    <w:rsid w:val="37FF5375"/>
    <w:rsid w:val="38C266F0"/>
    <w:rsid w:val="38F372D7"/>
    <w:rsid w:val="39D32C64"/>
    <w:rsid w:val="39E84962"/>
    <w:rsid w:val="3A0E30A6"/>
    <w:rsid w:val="3A862007"/>
    <w:rsid w:val="3B45D3AD"/>
    <w:rsid w:val="3B6E0271"/>
    <w:rsid w:val="3BBF0D15"/>
    <w:rsid w:val="3BFB676C"/>
    <w:rsid w:val="3C2564BB"/>
    <w:rsid w:val="3C7F470F"/>
    <w:rsid w:val="3C8B38E1"/>
    <w:rsid w:val="3CF2458A"/>
    <w:rsid w:val="3D1125AA"/>
    <w:rsid w:val="3D2FACCE"/>
    <w:rsid w:val="3D325373"/>
    <w:rsid w:val="3DAFA4CF"/>
    <w:rsid w:val="3E266F05"/>
    <w:rsid w:val="3EDC5030"/>
    <w:rsid w:val="3EED0ECD"/>
    <w:rsid w:val="3EED60F4"/>
    <w:rsid w:val="3EEF29D8"/>
    <w:rsid w:val="3F0A7128"/>
    <w:rsid w:val="3F4F7D8E"/>
    <w:rsid w:val="3F551B76"/>
    <w:rsid w:val="3F6B4A3D"/>
    <w:rsid w:val="3F77A5BD"/>
    <w:rsid w:val="3F7F4703"/>
    <w:rsid w:val="3F9B7467"/>
    <w:rsid w:val="3FBF8639"/>
    <w:rsid w:val="3FBF9B32"/>
    <w:rsid w:val="3FDD8D5E"/>
    <w:rsid w:val="3FE836F1"/>
    <w:rsid w:val="3FFBE5CD"/>
    <w:rsid w:val="3FFF6CA2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D9F91"/>
    <w:rsid w:val="4B3E2E80"/>
    <w:rsid w:val="4B5C46A6"/>
    <w:rsid w:val="4B8B2F80"/>
    <w:rsid w:val="4BAD4101"/>
    <w:rsid w:val="4BBF4D3A"/>
    <w:rsid w:val="4BF87D30"/>
    <w:rsid w:val="4C067046"/>
    <w:rsid w:val="4C767377"/>
    <w:rsid w:val="4CC84B02"/>
    <w:rsid w:val="4D33390E"/>
    <w:rsid w:val="4EACCB6F"/>
    <w:rsid w:val="4EB356BA"/>
    <w:rsid w:val="4EE0F28E"/>
    <w:rsid w:val="4EF9289C"/>
    <w:rsid w:val="4EFF859E"/>
    <w:rsid w:val="4F33177C"/>
    <w:rsid w:val="4F7200CA"/>
    <w:rsid w:val="4F87507A"/>
    <w:rsid w:val="4FFDA19D"/>
    <w:rsid w:val="4FFE5C61"/>
    <w:rsid w:val="4FFF997E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4140080"/>
    <w:rsid w:val="542C5727"/>
    <w:rsid w:val="547F6CE6"/>
    <w:rsid w:val="54FF4AAE"/>
    <w:rsid w:val="55432336"/>
    <w:rsid w:val="556A2277"/>
    <w:rsid w:val="557B4484"/>
    <w:rsid w:val="558A0D0B"/>
    <w:rsid w:val="55BF8B99"/>
    <w:rsid w:val="56DA45AB"/>
    <w:rsid w:val="57007C70"/>
    <w:rsid w:val="57743881"/>
    <w:rsid w:val="577BB9C4"/>
    <w:rsid w:val="57D6E458"/>
    <w:rsid w:val="57EF0020"/>
    <w:rsid w:val="57F74037"/>
    <w:rsid w:val="57FB0C11"/>
    <w:rsid w:val="57FEA0F5"/>
    <w:rsid w:val="58C548C2"/>
    <w:rsid w:val="595E20F3"/>
    <w:rsid w:val="59DE6E8E"/>
    <w:rsid w:val="59E06FAB"/>
    <w:rsid w:val="59E75F0D"/>
    <w:rsid w:val="59FF5D50"/>
    <w:rsid w:val="5A0E034B"/>
    <w:rsid w:val="5A130056"/>
    <w:rsid w:val="5A4178A0"/>
    <w:rsid w:val="5AE83531"/>
    <w:rsid w:val="5AEB21B9"/>
    <w:rsid w:val="5B0F5D9A"/>
    <w:rsid w:val="5B125EE8"/>
    <w:rsid w:val="5B1647AE"/>
    <w:rsid w:val="5B404D4C"/>
    <w:rsid w:val="5B55D6C8"/>
    <w:rsid w:val="5B614411"/>
    <w:rsid w:val="5B678839"/>
    <w:rsid w:val="5B7F5E0A"/>
    <w:rsid w:val="5B882DE8"/>
    <w:rsid w:val="5BB57237"/>
    <w:rsid w:val="5BCE198B"/>
    <w:rsid w:val="5BD41FC1"/>
    <w:rsid w:val="5BF31868"/>
    <w:rsid w:val="5CE7687A"/>
    <w:rsid w:val="5DA65389"/>
    <w:rsid w:val="5DDF6E12"/>
    <w:rsid w:val="5DF8ACBE"/>
    <w:rsid w:val="5E3FB5FD"/>
    <w:rsid w:val="5E474B04"/>
    <w:rsid w:val="5E746526"/>
    <w:rsid w:val="5EAD52D1"/>
    <w:rsid w:val="5F3A588C"/>
    <w:rsid w:val="5F3D56E4"/>
    <w:rsid w:val="5F7AB232"/>
    <w:rsid w:val="5FD52009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71362D9"/>
    <w:rsid w:val="679226FC"/>
    <w:rsid w:val="67D975ED"/>
    <w:rsid w:val="67E51B93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8A6C42"/>
    <w:rsid w:val="6BAB4CB0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F3151E"/>
    <w:rsid w:val="6ECBABE1"/>
    <w:rsid w:val="6F26581A"/>
    <w:rsid w:val="6F3A7288"/>
    <w:rsid w:val="6F3B5990"/>
    <w:rsid w:val="6F4638FD"/>
    <w:rsid w:val="6F6170C9"/>
    <w:rsid w:val="6F680A0B"/>
    <w:rsid w:val="6F786CEE"/>
    <w:rsid w:val="6FBD7E13"/>
    <w:rsid w:val="6FBFFDFE"/>
    <w:rsid w:val="6FEE4AF0"/>
    <w:rsid w:val="6FF7F67E"/>
    <w:rsid w:val="6FFA38CC"/>
    <w:rsid w:val="6FFC5316"/>
    <w:rsid w:val="70617C09"/>
    <w:rsid w:val="70CD4482"/>
    <w:rsid w:val="70E1083F"/>
    <w:rsid w:val="7138344C"/>
    <w:rsid w:val="713E75D3"/>
    <w:rsid w:val="717B06C5"/>
    <w:rsid w:val="7185354B"/>
    <w:rsid w:val="71887D53"/>
    <w:rsid w:val="723C4A60"/>
    <w:rsid w:val="7262544B"/>
    <w:rsid w:val="72921CB6"/>
    <w:rsid w:val="72BA5024"/>
    <w:rsid w:val="72EF32C9"/>
    <w:rsid w:val="738F5EA0"/>
    <w:rsid w:val="73997EF2"/>
    <w:rsid w:val="73B72B30"/>
    <w:rsid w:val="74214194"/>
    <w:rsid w:val="748D06B4"/>
    <w:rsid w:val="74BDDE63"/>
    <w:rsid w:val="74BF798E"/>
    <w:rsid w:val="757F68C3"/>
    <w:rsid w:val="75BB2BFD"/>
    <w:rsid w:val="75C15E3F"/>
    <w:rsid w:val="75FB80E4"/>
    <w:rsid w:val="75FFBA5A"/>
    <w:rsid w:val="764D505D"/>
    <w:rsid w:val="765331AF"/>
    <w:rsid w:val="76D6B5A1"/>
    <w:rsid w:val="76DE2D93"/>
    <w:rsid w:val="771E3211"/>
    <w:rsid w:val="772B4E14"/>
    <w:rsid w:val="775BFC9F"/>
    <w:rsid w:val="776F2D6C"/>
    <w:rsid w:val="7776420B"/>
    <w:rsid w:val="778F6F79"/>
    <w:rsid w:val="77CBFE7B"/>
    <w:rsid w:val="77FBCD06"/>
    <w:rsid w:val="77FC7203"/>
    <w:rsid w:val="77FEB8F9"/>
    <w:rsid w:val="77FF1557"/>
    <w:rsid w:val="78954496"/>
    <w:rsid w:val="78D898D2"/>
    <w:rsid w:val="78F7CA25"/>
    <w:rsid w:val="79297BCF"/>
    <w:rsid w:val="7978BA64"/>
    <w:rsid w:val="797F0C77"/>
    <w:rsid w:val="797F1BAE"/>
    <w:rsid w:val="7985EF71"/>
    <w:rsid w:val="79CB2F0C"/>
    <w:rsid w:val="79DEB752"/>
    <w:rsid w:val="79F477CD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BB4303"/>
    <w:rsid w:val="7BDD6E6F"/>
    <w:rsid w:val="7BDF7682"/>
    <w:rsid w:val="7BFDD9E1"/>
    <w:rsid w:val="7BFE6667"/>
    <w:rsid w:val="7BFF337A"/>
    <w:rsid w:val="7BFF3B3E"/>
    <w:rsid w:val="7C1BF27F"/>
    <w:rsid w:val="7C3823DD"/>
    <w:rsid w:val="7C3F197D"/>
    <w:rsid w:val="7C472EB2"/>
    <w:rsid w:val="7CB427E6"/>
    <w:rsid w:val="7CF1528D"/>
    <w:rsid w:val="7D482418"/>
    <w:rsid w:val="7DA91520"/>
    <w:rsid w:val="7DAB112B"/>
    <w:rsid w:val="7DB5B6C8"/>
    <w:rsid w:val="7DB763E0"/>
    <w:rsid w:val="7DC102FE"/>
    <w:rsid w:val="7DEF9DB2"/>
    <w:rsid w:val="7DF7CE17"/>
    <w:rsid w:val="7DF863A2"/>
    <w:rsid w:val="7DFCDA1C"/>
    <w:rsid w:val="7DFF0720"/>
    <w:rsid w:val="7E7056FE"/>
    <w:rsid w:val="7E7F2054"/>
    <w:rsid w:val="7EDB9448"/>
    <w:rsid w:val="7EF7C5A9"/>
    <w:rsid w:val="7EFE9090"/>
    <w:rsid w:val="7F0D3AEF"/>
    <w:rsid w:val="7F2E3FD4"/>
    <w:rsid w:val="7F361BCE"/>
    <w:rsid w:val="7F5DCF26"/>
    <w:rsid w:val="7F6F28FD"/>
    <w:rsid w:val="7F7DC475"/>
    <w:rsid w:val="7F7E757F"/>
    <w:rsid w:val="7F7EB0DC"/>
    <w:rsid w:val="7F8FD959"/>
    <w:rsid w:val="7F960B85"/>
    <w:rsid w:val="7FB97657"/>
    <w:rsid w:val="7FBF34FA"/>
    <w:rsid w:val="7FBFDA2C"/>
    <w:rsid w:val="7FF54F1E"/>
    <w:rsid w:val="7FF650FA"/>
    <w:rsid w:val="7FFE3796"/>
    <w:rsid w:val="7FFE7D9D"/>
    <w:rsid w:val="7FFFE4FF"/>
    <w:rsid w:val="937B6A8E"/>
    <w:rsid w:val="978BD283"/>
    <w:rsid w:val="9B6FF9FA"/>
    <w:rsid w:val="9BBF7769"/>
    <w:rsid w:val="9D2DD705"/>
    <w:rsid w:val="9E677348"/>
    <w:rsid w:val="9ED5BC1F"/>
    <w:rsid w:val="9F3F4B77"/>
    <w:rsid w:val="9FDB43F5"/>
    <w:rsid w:val="9FF3D50E"/>
    <w:rsid w:val="A26D6C37"/>
    <w:rsid w:val="AA7FFE88"/>
    <w:rsid w:val="AE7EE98F"/>
    <w:rsid w:val="AF56CA1E"/>
    <w:rsid w:val="AFEF31F8"/>
    <w:rsid w:val="AFF5CB18"/>
    <w:rsid w:val="B0FAA905"/>
    <w:rsid w:val="B3F7BA5F"/>
    <w:rsid w:val="B4B65CF8"/>
    <w:rsid w:val="B5E5B2DC"/>
    <w:rsid w:val="B5FC9021"/>
    <w:rsid w:val="B6FC58B8"/>
    <w:rsid w:val="B74DA598"/>
    <w:rsid w:val="B783CBB8"/>
    <w:rsid w:val="B7DFB472"/>
    <w:rsid w:val="B7ED132C"/>
    <w:rsid w:val="BAEF9E31"/>
    <w:rsid w:val="BBEF66DA"/>
    <w:rsid w:val="BCDFA2A0"/>
    <w:rsid w:val="BD7F1A1A"/>
    <w:rsid w:val="BDF36623"/>
    <w:rsid w:val="BEDC4E0B"/>
    <w:rsid w:val="BF3EAF40"/>
    <w:rsid w:val="BFD3A774"/>
    <w:rsid w:val="BFDF50A5"/>
    <w:rsid w:val="BFFC5011"/>
    <w:rsid w:val="BFFEB4B0"/>
    <w:rsid w:val="BFFFD61B"/>
    <w:rsid w:val="C1DDDC85"/>
    <w:rsid w:val="C7FF5606"/>
    <w:rsid w:val="C9FD9EBA"/>
    <w:rsid w:val="D4EF9CC3"/>
    <w:rsid w:val="D5DBF64B"/>
    <w:rsid w:val="D6F3235D"/>
    <w:rsid w:val="D7C70FF5"/>
    <w:rsid w:val="D97D84F7"/>
    <w:rsid w:val="DAFFE8D4"/>
    <w:rsid w:val="DB5B6CDA"/>
    <w:rsid w:val="DCF603F9"/>
    <w:rsid w:val="DE5FC0A2"/>
    <w:rsid w:val="DE9DDF01"/>
    <w:rsid w:val="DEDCE75E"/>
    <w:rsid w:val="DF4E7BB4"/>
    <w:rsid w:val="DFB488DD"/>
    <w:rsid w:val="DFDE3011"/>
    <w:rsid w:val="DFDF65C6"/>
    <w:rsid w:val="DFE71CFA"/>
    <w:rsid w:val="DFEF81B2"/>
    <w:rsid w:val="DFFB89B9"/>
    <w:rsid w:val="DFFE178F"/>
    <w:rsid w:val="DFFE200F"/>
    <w:rsid w:val="E6C7F0EB"/>
    <w:rsid w:val="E6CF264A"/>
    <w:rsid w:val="E777137A"/>
    <w:rsid w:val="E7CED36A"/>
    <w:rsid w:val="E9D339EB"/>
    <w:rsid w:val="EAEF83CE"/>
    <w:rsid w:val="EC67206B"/>
    <w:rsid w:val="ECB52825"/>
    <w:rsid w:val="ED7F382F"/>
    <w:rsid w:val="EDB5194E"/>
    <w:rsid w:val="EDDCE0DF"/>
    <w:rsid w:val="EEE38E76"/>
    <w:rsid w:val="EEF455E4"/>
    <w:rsid w:val="EF92D586"/>
    <w:rsid w:val="EFB88126"/>
    <w:rsid w:val="EFDF7967"/>
    <w:rsid w:val="EFF79365"/>
    <w:rsid w:val="EFF9E877"/>
    <w:rsid w:val="EFFED05C"/>
    <w:rsid w:val="EFFFB675"/>
    <w:rsid w:val="F0ED578B"/>
    <w:rsid w:val="F173CF4D"/>
    <w:rsid w:val="F19D6C20"/>
    <w:rsid w:val="F1FF0AE9"/>
    <w:rsid w:val="F33E9CE2"/>
    <w:rsid w:val="F59A007F"/>
    <w:rsid w:val="F5EFD43F"/>
    <w:rsid w:val="F6DB9936"/>
    <w:rsid w:val="F6DF1773"/>
    <w:rsid w:val="F6EDB307"/>
    <w:rsid w:val="F6FDD156"/>
    <w:rsid w:val="F75FB40D"/>
    <w:rsid w:val="F7A3ABDE"/>
    <w:rsid w:val="F7DEF005"/>
    <w:rsid w:val="F7E4390E"/>
    <w:rsid w:val="F7F90264"/>
    <w:rsid w:val="FAEBABE9"/>
    <w:rsid w:val="FB3745A3"/>
    <w:rsid w:val="FB5FEF04"/>
    <w:rsid w:val="FB7F9364"/>
    <w:rsid w:val="FB96C3B1"/>
    <w:rsid w:val="FBBEAEF1"/>
    <w:rsid w:val="FBC7A25A"/>
    <w:rsid w:val="FBED8624"/>
    <w:rsid w:val="FBEFBBE1"/>
    <w:rsid w:val="FBFD23EE"/>
    <w:rsid w:val="FCA9F4D8"/>
    <w:rsid w:val="FCD74EAE"/>
    <w:rsid w:val="FCFB01C3"/>
    <w:rsid w:val="FD3FBE94"/>
    <w:rsid w:val="FD6E284D"/>
    <w:rsid w:val="FDAF3FAE"/>
    <w:rsid w:val="FDBEF8B7"/>
    <w:rsid w:val="FDDC3BFD"/>
    <w:rsid w:val="FDE6EABE"/>
    <w:rsid w:val="FDEFEEDD"/>
    <w:rsid w:val="FDF78265"/>
    <w:rsid w:val="FDF78AFB"/>
    <w:rsid w:val="FDF7F982"/>
    <w:rsid w:val="FDFD3AFA"/>
    <w:rsid w:val="FE7E684A"/>
    <w:rsid w:val="FEB574CF"/>
    <w:rsid w:val="FEB8AED8"/>
    <w:rsid w:val="FEBF6B65"/>
    <w:rsid w:val="FEFB133C"/>
    <w:rsid w:val="FF1E107D"/>
    <w:rsid w:val="FF7DBC1F"/>
    <w:rsid w:val="FF9E0EC2"/>
    <w:rsid w:val="FF9F2FF2"/>
    <w:rsid w:val="FFBB5761"/>
    <w:rsid w:val="FFC1EC40"/>
    <w:rsid w:val="FFCF1EF2"/>
    <w:rsid w:val="FFD981B8"/>
    <w:rsid w:val="FFE58B72"/>
    <w:rsid w:val="FFEE0C23"/>
    <w:rsid w:val="FFF7EC63"/>
    <w:rsid w:val="FFFE6688"/>
    <w:rsid w:val="FFFEB163"/>
    <w:rsid w:val="FFFF1382"/>
    <w:rsid w:val="FFFF2B35"/>
    <w:rsid w:val="FFFF3EC4"/>
    <w:rsid w:val="FFFF645F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2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3">
    <w:name w:val="List Paragraph"/>
    <w:basedOn w:val="1"/>
    <w:link w:val="15"/>
    <w:qFormat/>
    <w:uiPriority w:val="1"/>
    <w:pPr>
      <w:spacing w:before="43"/>
      <w:ind w:left="659" w:hanging="183"/>
    </w:pPr>
  </w:style>
  <w:style w:type="paragraph" w:customStyle="1" w:styleId="14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5">
    <w:name w:val="List Paragraph Char"/>
    <w:link w:val="13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564</Words>
  <Characters>3289</Characters>
  <Paragraphs>86</Paragraphs>
  <TotalTime>1</TotalTime>
  <ScaleCrop>false</ScaleCrop>
  <LinksUpToDate>false</LinksUpToDate>
  <CharactersWithSpaces>4042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2023-11-23T20:40:00Z</dcterms:created>
  <dc:creator>ujjwalpandey.aps</dc:creator>
  <cp:lastModifiedBy>UjjwalPandey</cp:lastModifiedBy>
  <dcterms:modified xsi:type="dcterms:W3CDTF">2024-04-15T22:42:32Z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