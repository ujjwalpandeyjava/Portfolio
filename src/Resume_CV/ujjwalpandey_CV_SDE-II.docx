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ascii="Arial" w:hAnsi="Arial" w:cs="Arial"/>
          <w:sz w:val="36"/>
          <w:szCs w:val="36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ind w:left="360" w:leftChars="0"/>
        <w:jc w:val="righ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Saket, South Delhi - 110080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Profiles - </w:t>
      </w:r>
      <w:r>
        <w:rPr>
          <w:rFonts w:hint="default" w:ascii="Arial" w:hAnsi="Arial" w:cs="Arial"/>
          <w:sz w:val="15"/>
          <w:szCs w:val="15"/>
        </w:rPr>
        <w:fldChar w:fldCharType="begin"/>
      </w:r>
      <w:r>
        <w:rPr>
          <w:rFonts w:hint="default" w:ascii="Arial" w:hAnsi="Arial" w:cs="Arial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sz w:val="15"/>
          <w:szCs w:val="15"/>
        </w:rPr>
        <w:fldChar w:fldCharType="separate"/>
      </w:r>
      <w:r>
        <w:rPr>
          <w:rStyle w:val="9"/>
          <w:rFonts w:hint="default" w:ascii="Arial" w:hAnsi="Arial" w:cs="Arial"/>
          <w:sz w:val="15"/>
          <w:szCs w:val="15"/>
        </w:rPr>
        <w:t>Portfolio</w:t>
      </w:r>
      <w:r>
        <w:rPr>
          <w:rFonts w:hint="default" w:ascii="Arial" w:hAnsi="Arial" w:cs="Arial"/>
          <w:sz w:val="15"/>
          <w:szCs w:val="15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t xml:space="preserve"> | </w:t>
      </w:r>
      <w:r>
        <w:rPr>
          <w:rFonts w:hint="default" w:ascii="Arial" w:hAnsi="Arial" w:cs="Arial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sz w:val="15"/>
          <w:szCs w:val="15"/>
          <w:lang w:val="en-US"/>
        </w:rPr>
        <w:fldChar w:fldCharType="separate"/>
      </w:r>
      <w:r>
        <w:rPr>
          <w:rStyle w:val="9"/>
          <w:rFonts w:hint="default" w:ascii="Arial" w:hAnsi="Arial" w:cs="Arial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t xml:space="preserve"> |</w:t>
      </w:r>
      <w:r>
        <w:rPr>
          <w:rStyle w:val="9"/>
          <w:rFonts w:hint="default" w:ascii="Arial" w:hAnsi="Arial" w:eastAsia="SimSun" w:cs="Arial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sz w:val="15"/>
          <w:szCs w:val="15"/>
          <w:lang w:val="en-US"/>
        </w:rPr>
        <w:fldChar w:fldCharType="separate"/>
      </w:r>
      <w:r>
        <w:rPr>
          <w:rStyle w:val="9"/>
          <w:rFonts w:hint="default" w:ascii="Arial" w:hAnsi="Arial" w:eastAsia="SimSun" w:cs="Arial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t xml:space="preserve"> | </w:t>
      </w:r>
      <w:r>
        <w:rPr>
          <w:rFonts w:hint="default" w:ascii="Arial" w:hAnsi="Arial" w:cs="Arial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sz w:val="15"/>
          <w:szCs w:val="15"/>
          <w:lang w:val="en-US"/>
        </w:rPr>
        <w:fldChar w:fldCharType="separate"/>
      </w:r>
      <w:r>
        <w:rPr>
          <w:rStyle w:val="9"/>
          <w:rFonts w:hint="default" w:ascii="Arial" w:hAnsi="Arial" w:cs="Arial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360" w:lineRule="auto"/>
        <w:jc w:val="righ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bookmarkStart w:id="0" w:name="_GoBack"/>
      <w:bookmarkEnd w:id="0"/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>Experienced Web Developer with more than 3.6 years of experience, where full-stack count for 2.3 years, proving my work experience in Java, Spring-boot, JavaScript, ReactJS, MongoDB, MySQL, ect  with frontend and backend.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, Spring Boot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 APIs,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ORM,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JPA, multiple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pring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MVC &amp;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module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JavaScript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NodeJS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, ReactJs, Redux,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ExpressJs,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 SASS,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jQuery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bootstrap, other libraries.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Others: 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Maven, JSP/Servlet, SVN, Postman, Salesforce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Education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 w:firstLine="720" w:firstLineChars="0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BCA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(2018-2021) &gt;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GNIIT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(2019-2022) &gt;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MCA </w:t>
      </w:r>
      <w:r>
        <w:rPr>
          <w:rFonts w:hint="default" w:ascii="Arial" w:hAnsi="Arial" w:cs="Arial"/>
          <w:sz w:val="18"/>
          <w:szCs w:val="18"/>
          <w:lang w:val="en-US"/>
        </w:rPr>
        <w:t>Amity (2023-2025)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.6 year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 of experience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in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  <w:lang w:val="en-IN"/>
        </w:rPr>
        <w:t>in Front-end and back-end</w:t>
      </w:r>
      <w:r>
        <w:rPr>
          <w:rFonts w:hint="default" w:ascii="Arial" w:hAnsi="Arial" w:cs="Arial"/>
          <w:sz w:val="18"/>
          <w:szCs w:val="18"/>
          <w:lang w:val="en-US"/>
        </w:rPr>
        <w:t>, from July-2019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840" w:leftChars="0" w:hanging="420" w:firstLineChars="0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Relevant Company experience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in </w:t>
      </w:r>
      <w:r>
        <w:rPr>
          <w:rFonts w:hint="default" w:ascii="Arial" w:hAnsi="Arial" w:cs="Arial"/>
          <w:sz w:val="18"/>
          <w:szCs w:val="18"/>
          <w:lang w:val="en-US"/>
        </w:rPr>
        <w:t>Java and JavaScript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from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Oct-2020 - till date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840" w:leftChars="0" w:hanging="420" w:firstLineChars="0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I have accumulated 3.6 years of experience, with 2.3 years dedicated to Back-end development alongside my  ReacJS and total experience.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hold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Specializ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PG-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certificat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Full stack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Web Development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to duration 3 years (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form 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)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 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 leader 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while working on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top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IDEs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for rapid development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 am an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fficient, outcome-driven, dynamic, imaginative, self-initiating 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oftware developer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 of knowledge, and professionalism.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numPr>
          <w:ilvl w:val="0"/>
          <w:numId w:val="5"/>
        </w:numPr>
        <w:bidi w:val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Safety Labs Inc. (Feb 2022 - till date) </w:t>
      </w:r>
      <w:r>
        <w:rPr>
          <w:rFonts w:hint="default" w:ascii="Arial" w:hAnsi="Arial" w:cs="Arial"/>
          <w:i/>
          <w:iCs/>
          <w:sz w:val="18"/>
          <w:szCs w:val="18"/>
          <w:lang w:val="en-IN"/>
        </w:rPr>
        <w:t>Telemedicine</w:t>
      </w:r>
      <w:r>
        <w:rPr>
          <w:rFonts w:hint="default" w:ascii="Arial" w:hAnsi="Arial" w:cs="Arial"/>
          <w:i/>
          <w:iCs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18"/>
          <w:szCs w:val="18"/>
          <w:lang w:val="en-IN"/>
        </w:rPr>
        <w:t>Home-based</w:t>
      </w:r>
      <w:r>
        <w:rPr>
          <w:rFonts w:hint="default" w:ascii="Arial" w:hAnsi="Arial" w:cs="Arial"/>
          <w:i/>
          <w:iCs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18"/>
          <w:szCs w:val="18"/>
          <w:lang w:val="en-IN"/>
        </w:rPr>
        <w:t>Health Care</w:t>
      </w:r>
    </w:p>
    <w:p>
      <w:pPr>
        <w:pStyle w:val="13"/>
        <w:numPr>
          <w:ilvl w:val="0"/>
          <w:numId w:val="0"/>
        </w:numPr>
        <w:bidi w:val="0"/>
        <w:ind w:firstLine="501" w:firstLineChars="25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</w:t>
      </w:r>
    </w:p>
    <w:p>
      <w:pPr>
        <w:pStyle w:val="13"/>
        <w:numPr>
          <w:ilvl w:val="0"/>
          <w:numId w:val="0"/>
        </w:numPr>
        <w:bidi w:val="0"/>
        <w:ind w:firstLine="7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Java Developer &gt; Full Stack Developer &gt; 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</w:p>
    <w:p>
      <w:pPr>
        <w:pStyle w:val="13"/>
        <w:numPr>
          <w:ilvl w:val="0"/>
          <w:numId w:val="0"/>
        </w:numPr>
        <w:bidi w:val="0"/>
        <w:ind w:leftChars="0"/>
        <w:rPr>
          <w:rFonts w:hint="default" w:ascii="Arial" w:hAnsi="Arial" w:cs="Arial"/>
          <w:sz w:val="20"/>
          <w:szCs w:val="20"/>
        </w:rPr>
      </w:pPr>
    </w:p>
    <w:p>
      <w:pPr>
        <w:pStyle w:val="13"/>
        <w:numPr>
          <w:ilvl w:val="0"/>
          <w:numId w:val="6"/>
        </w:numPr>
        <w:bidi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IN"/>
        </w:rPr>
        <w:t>Development and refinement of new and existing APIs and User Interfaces.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IN"/>
        </w:rPr>
        <w:t>Super-headed</w:t>
      </w:r>
      <w:r>
        <w:rPr>
          <w:rFonts w:hint="default" w:ascii="Arial" w:hAnsi="Arial" w:eastAsia="Batang" w:cs="Arial"/>
          <w:sz w:val="18"/>
          <w:szCs w:val="18"/>
        </w:rPr>
        <w:t xml:space="preserve"> the development of the Scheduler project, resulting in an impressive 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/>
          <w:sz w:val="18"/>
          <w:szCs w:val="18"/>
        </w:rPr>
        <w:t>% reduction in the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 </w:t>
      </w:r>
      <w:r>
        <w:rPr>
          <w:rFonts w:hint="default" w:ascii="Arial" w:hAnsi="Arial" w:eastAsia="Batang" w:cs="Arial"/>
          <w:b/>
          <w:sz w:val="18"/>
          <w:szCs w:val="18"/>
        </w:rPr>
        <w:t>workload</w:t>
      </w:r>
      <w:r>
        <w:rPr>
          <w:rFonts w:hint="default" w:ascii="Arial" w:hAnsi="Arial" w:eastAsia="Batang" w:cs="Arial"/>
          <w:sz w:val="18"/>
          <w:szCs w:val="18"/>
        </w:rPr>
        <w:t xml:space="preserve"> of healthcare m</w:t>
      </w:r>
      <w:r>
        <w:rPr>
          <w:rFonts w:hint="default" w:ascii="Arial" w:hAnsi="Arial" w:eastAsia="Batang" w:cs="Arial"/>
          <w:sz w:val="18"/>
          <w:szCs w:val="18"/>
          <w:lang w:val="en-US"/>
        </w:rPr>
        <w:t>anagement team</w:t>
      </w:r>
      <w:r>
        <w:rPr>
          <w:rFonts w:hint="default" w:ascii="Arial" w:hAnsi="Arial" w:eastAsia="Batang" w:cs="Arial"/>
          <w:sz w:val="18"/>
          <w:szCs w:val="18"/>
        </w:rPr>
        <w:t xml:space="preserve"> and remarkable </w:t>
      </w:r>
      <w:r>
        <w:rPr>
          <w:rFonts w:hint="default" w:ascii="Arial" w:hAnsi="Arial" w:eastAsia="Batang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eastAsia="Batang" w:cs="Arial"/>
          <w:b/>
          <w:bCs/>
          <w:sz w:val="18"/>
          <w:szCs w:val="18"/>
        </w:rPr>
        <w:t>% increase in 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Created </w:t>
      </w:r>
      <w:r>
        <w:rPr>
          <w:rFonts w:hint="default" w:ascii="Arial" w:hAnsi="Arial" w:eastAsia="Batang" w:cs="Arial"/>
          <w:sz w:val="18"/>
          <w:szCs w:val="18"/>
          <w:lang w:val="en-IN"/>
        </w:rPr>
        <w:t>a calendar-based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 appointment scheduling system, </w:t>
      </w: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incorporating 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practitioner-patient approval and </w:t>
      </w:r>
      <w:r>
        <w:rPr>
          <w:rFonts w:hint="default" w:ascii="Arial" w:hAnsi="Arial" w:eastAsia="Batang" w:cs="Arial"/>
          <w:sz w:val="18"/>
          <w:szCs w:val="18"/>
          <w:lang w:val="en-IN"/>
        </w:rPr>
        <w:t>personalized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 suggestions </w:t>
      </w: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based on the </w:t>
      </w:r>
      <w:r>
        <w:rPr>
          <w:rFonts w:hint="default" w:ascii="Arial" w:hAnsi="Arial" w:eastAsia="Batang" w:cs="Arial"/>
          <w:sz w:val="18"/>
          <w:szCs w:val="18"/>
          <w:lang w:val="en-US"/>
        </w:rPr>
        <w:t>usage and medical history.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Recreate better multiple ways of collecting, processing, persisting, and presenting the vital readings of the patients. Resulting in increased customer engagement by 10%.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sz w:val="18"/>
          <w:szCs w:val="18"/>
          <w:lang w:val="en-US"/>
        </w:rPr>
        <w:t>processing front-end for dedicated low powered hardware running on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Working with AIs, and integrating them in chat bot and product companions.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Worked very close with Salesforce developers and admin.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</w:rPr>
        <w:t xml:space="preserve">Collaborated with Quality </w:t>
      </w:r>
      <w:r>
        <w:rPr>
          <w:rFonts w:hint="default" w:ascii="Arial" w:hAnsi="Arial" w:cs="Arial"/>
          <w:sz w:val="18"/>
          <w:szCs w:val="18"/>
          <w:lang w:val="en-US"/>
        </w:rPr>
        <w:t>a</w:t>
      </w:r>
      <w:r>
        <w:rPr>
          <w:rFonts w:hint="default" w:ascii="Arial" w:hAnsi="Arial" w:cs="Arial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Net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21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202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) </w:t>
      </w:r>
      <w:r>
        <w:rPr>
          <w:rFonts w:hint="default" w:ascii="Arial" w:hAnsi="Arial" w:cs="Arial"/>
          <w:b w:val="0"/>
          <w:bCs w:val="0"/>
          <w:i/>
          <w:iCs/>
          <w:sz w:val="18"/>
          <w:szCs w:val="18"/>
          <w:lang w:val="en-IN"/>
        </w:rPr>
        <w:t>Service to government</w:t>
      </w:r>
    </w:p>
    <w:p>
      <w:pPr>
        <w:pStyle w:val="13"/>
        <w:numPr>
          <w:ilvl w:val="0"/>
          <w:numId w:val="0"/>
        </w:numPr>
        <w:ind w:left="0" w:leftChars="0" w:firstLine="488" w:firstLineChars="244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Java Developer Trainee</w:t>
      </w:r>
    </w:p>
    <w:p>
      <w:pPr>
        <w:pStyle w:val="13"/>
        <w:numPr>
          <w:ilvl w:val="0"/>
          <w:numId w:val="0"/>
        </w:numPr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>
      <w:pPr>
        <w:numPr>
          <w:ilvl w:val="0"/>
          <w:numId w:val="9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Worked on project, as team member in building </w:t>
      </w:r>
      <w:r>
        <w:rPr>
          <w:rFonts w:hint="default" w:ascii="Arial" w:hAnsi="Arial" w:cs="Arial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sz w:val="18"/>
          <w:szCs w:val="18"/>
          <w:lang w:val="en-US"/>
        </w:rPr>
        <w:t>documents</w:t>
      </w:r>
      <w:r>
        <w:rPr>
          <w:rFonts w:hint="default" w:ascii="Arial" w:hAnsi="Arial" w:cs="Arial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Identify and add validations in Java APIs and fix bugs for smooth transition of work.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</w:rPr>
        <w:t xml:space="preserve"> HTML</w:t>
      </w:r>
      <w:r>
        <w:rPr>
          <w:rFonts w:hint="default" w:ascii="Arial" w:hAnsi="Arial" w:cs="Arial"/>
          <w:sz w:val="18"/>
          <w:szCs w:val="18"/>
          <w:lang w:val="en-US"/>
        </w:rPr>
        <w:t>, CSS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Worked on New</w:t>
      </w:r>
      <w:r>
        <w:rPr>
          <w:rFonts w:hint="default" w:ascii="Arial" w:hAnsi="Arial" w:cs="Arial"/>
          <w:sz w:val="18"/>
          <w:szCs w:val="18"/>
          <w:lang w:val="en-IN"/>
        </w:rPr>
        <w:t>G</w:t>
      </w:r>
      <w:r>
        <w:rPr>
          <w:rFonts w:hint="default" w:ascii="Arial" w:hAnsi="Arial" w:cs="Arial"/>
          <w:sz w:val="18"/>
          <w:szCs w:val="18"/>
        </w:rPr>
        <w:t>en's products, including OmniDoc, OmniScanner.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</w:rPr>
        <w:t>reate</w:t>
      </w:r>
      <w:r>
        <w:rPr>
          <w:rFonts w:hint="default" w:ascii="Arial" w:hAnsi="Arial" w:cs="Arial"/>
          <w:sz w:val="18"/>
          <w:szCs w:val="18"/>
          <w:lang w:val="en-US"/>
        </w:rPr>
        <w:t>d</w:t>
      </w:r>
      <w:r>
        <w:rPr>
          <w:rFonts w:hint="default" w:ascii="Arial" w:hAnsi="Arial" w:cs="Arial"/>
          <w:sz w:val="18"/>
          <w:szCs w:val="18"/>
        </w:rPr>
        <w:t xml:space="preserve"> flow</w:t>
      </w:r>
      <w:r>
        <w:rPr>
          <w:rFonts w:hint="default" w:ascii="Arial" w:hAnsi="Arial" w:cs="Arial"/>
          <w:sz w:val="18"/>
          <w:szCs w:val="18"/>
          <w:lang w:val="en-US"/>
        </w:rPr>
        <w:t>s</w:t>
      </w:r>
      <w:r>
        <w:rPr>
          <w:rFonts w:hint="default" w:ascii="Arial" w:hAnsi="Arial" w:cs="Arial"/>
          <w:sz w:val="18"/>
          <w:szCs w:val="18"/>
        </w:rPr>
        <w:t xml:space="preserve"> and implement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</w:rPr>
        <w:t>Bug</w:t>
      </w:r>
      <w:r>
        <w:rPr>
          <w:rFonts w:hint="default" w:ascii="Arial" w:hAnsi="Arial" w:cs="Arial"/>
          <w:sz w:val="18"/>
          <w:szCs w:val="18"/>
          <w:lang w:val="en-US"/>
        </w:rPr>
        <w:t xml:space="preserve"> fixing</w:t>
      </w:r>
      <w:r>
        <w:rPr>
          <w:rFonts w:hint="default" w:ascii="Arial" w:hAnsi="Arial" w:cs="Arial"/>
          <w:sz w:val="18"/>
          <w:szCs w:val="18"/>
        </w:rPr>
        <w:t xml:space="preserve"> to ensure the project online smoothly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Project based for developers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(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July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20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202</w:t>
      </w:r>
      <w:r>
        <w:rPr>
          <w:rFonts w:hint="default" w:ascii="Arial" w:hAnsi="Arial" w:cs="Arial"/>
          <w:b/>
          <w:bCs/>
          <w:sz w:val="18"/>
          <w:szCs w:val="18"/>
          <w:lang w:val="en-IN"/>
        </w:rPr>
        <w:t>1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)</w:t>
      </w:r>
    </w:p>
    <w:p>
      <w:pPr>
        <w:pStyle w:val="13"/>
        <w:numPr>
          <w:ilvl w:val="0"/>
          <w:numId w:val="0"/>
        </w:numPr>
        <w:ind w:left="0" w:leftChars="0" w:firstLine="488" w:firstLineChars="244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Role:  Front-end developer</w:t>
      </w:r>
    </w:p>
    <w:p>
      <w:pPr>
        <w:pStyle w:val="13"/>
        <w:numPr>
          <w:ilvl w:val="0"/>
          <w:numId w:val="0"/>
        </w:numPr>
        <w:ind w:left="0" w:leftChars="0" w:firstLine="488" w:firstLineChars="244"/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>
      <w:pPr>
        <w:numPr>
          <w:ilvl w:val="0"/>
          <w:numId w:val="9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In beginning I created User Interfaces with HTML, CSS, JS for the multiple assigned developers.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sz w:val="18"/>
          <w:szCs w:val="18"/>
          <w:lang w:val="en-IN"/>
        </w:rPr>
        <w:t>In the end of these tenure I was able to work on Java, Advanced Java for APIs and UI with JSP.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 , PC Games | Spoken Languages: English, Hindi</w:t>
      </w: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Here by all the details are a true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>I selectively apply to promising companies. Connect with me to understand how I can contribute to your company's success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.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8C55"/>
    <w:multiLevelType w:val="singleLevel"/>
    <w:tmpl w:val="E73F8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51708F"/>
    <w:multiLevelType w:val="singleLevel"/>
    <w:tmpl w:val="5851708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F310AE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D0E5DB7"/>
    <w:rsid w:val="1D0E742D"/>
    <w:rsid w:val="1D2A56E8"/>
    <w:rsid w:val="1D3C350B"/>
    <w:rsid w:val="1E325F1A"/>
    <w:rsid w:val="1E8D1AAC"/>
    <w:rsid w:val="1F040613"/>
    <w:rsid w:val="1F486E89"/>
    <w:rsid w:val="1F8602F2"/>
    <w:rsid w:val="1FE47ADF"/>
    <w:rsid w:val="1FF14BF6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C6392A"/>
    <w:rsid w:val="27416553"/>
    <w:rsid w:val="276A191B"/>
    <w:rsid w:val="27C17045"/>
    <w:rsid w:val="284C0671"/>
    <w:rsid w:val="28696559"/>
    <w:rsid w:val="2874215D"/>
    <w:rsid w:val="288E2F16"/>
    <w:rsid w:val="28A15125"/>
    <w:rsid w:val="29C42123"/>
    <w:rsid w:val="29EE79BF"/>
    <w:rsid w:val="2A8673F3"/>
    <w:rsid w:val="2ABD0FAC"/>
    <w:rsid w:val="2AEE4FFE"/>
    <w:rsid w:val="2AF7636C"/>
    <w:rsid w:val="2B131725"/>
    <w:rsid w:val="2B155786"/>
    <w:rsid w:val="2B45218A"/>
    <w:rsid w:val="2B453124"/>
    <w:rsid w:val="2BD23073"/>
    <w:rsid w:val="2C506C46"/>
    <w:rsid w:val="2C814110"/>
    <w:rsid w:val="2CAC29D6"/>
    <w:rsid w:val="2CE43832"/>
    <w:rsid w:val="2CF241A1"/>
    <w:rsid w:val="2D0E0A19"/>
    <w:rsid w:val="2DE64CDC"/>
    <w:rsid w:val="2E254102"/>
    <w:rsid w:val="2E2A44CC"/>
    <w:rsid w:val="2E612427"/>
    <w:rsid w:val="2E8F63EE"/>
    <w:rsid w:val="2F96EE0F"/>
    <w:rsid w:val="2FCD12F9"/>
    <w:rsid w:val="30FC77ED"/>
    <w:rsid w:val="310338F4"/>
    <w:rsid w:val="316F5DC0"/>
    <w:rsid w:val="318B6A4E"/>
    <w:rsid w:val="31A3782E"/>
    <w:rsid w:val="31F2254D"/>
    <w:rsid w:val="32A77828"/>
    <w:rsid w:val="32DD1403"/>
    <w:rsid w:val="32E8029B"/>
    <w:rsid w:val="32EB2E03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B735F0"/>
    <w:rsid w:val="37BE97DD"/>
    <w:rsid w:val="38C266F0"/>
    <w:rsid w:val="38F372D7"/>
    <w:rsid w:val="39D32C64"/>
    <w:rsid w:val="39E84962"/>
    <w:rsid w:val="3A0E30A6"/>
    <w:rsid w:val="3A862007"/>
    <w:rsid w:val="3B6E0271"/>
    <w:rsid w:val="3BBF0D15"/>
    <w:rsid w:val="3C2564BB"/>
    <w:rsid w:val="3C7F470F"/>
    <w:rsid w:val="3C8B38E1"/>
    <w:rsid w:val="3CF2458A"/>
    <w:rsid w:val="3D1125AA"/>
    <w:rsid w:val="3D325373"/>
    <w:rsid w:val="3E266F05"/>
    <w:rsid w:val="3EDC5030"/>
    <w:rsid w:val="3EED0ECD"/>
    <w:rsid w:val="3F0A7128"/>
    <w:rsid w:val="3F4F7D8E"/>
    <w:rsid w:val="3F551B76"/>
    <w:rsid w:val="3F6B4A3D"/>
    <w:rsid w:val="3F9B7467"/>
    <w:rsid w:val="3FFBE5CD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D9F91"/>
    <w:rsid w:val="4B3E2E80"/>
    <w:rsid w:val="4B5C46A6"/>
    <w:rsid w:val="4B8B2F80"/>
    <w:rsid w:val="4BAD4101"/>
    <w:rsid w:val="4BF87D30"/>
    <w:rsid w:val="4C067046"/>
    <w:rsid w:val="4C767377"/>
    <w:rsid w:val="4CC84B02"/>
    <w:rsid w:val="4D33390E"/>
    <w:rsid w:val="4EB356BA"/>
    <w:rsid w:val="4EF9289C"/>
    <w:rsid w:val="4EFF859E"/>
    <w:rsid w:val="4F33177C"/>
    <w:rsid w:val="4F7200CA"/>
    <w:rsid w:val="4F87507A"/>
    <w:rsid w:val="4FFDA19D"/>
    <w:rsid w:val="4FFE5C61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4140080"/>
    <w:rsid w:val="542C5727"/>
    <w:rsid w:val="547F6CE6"/>
    <w:rsid w:val="54FF4AAE"/>
    <w:rsid w:val="55432336"/>
    <w:rsid w:val="556A2277"/>
    <w:rsid w:val="557B4484"/>
    <w:rsid w:val="558A0D0B"/>
    <w:rsid w:val="55BF8B99"/>
    <w:rsid w:val="56DA45AB"/>
    <w:rsid w:val="57007C70"/>
    <w:rsid w:val="57743881"/>
    <w:rsid w:val="577BB9C4"/>
    <w:rsid w:val="57D6E458"/>
    <w:rsid w:val="57FEA0F5"/>
    <w:rsid w:val="58C548C2"/>
    <w:rsid w:val="595E20F3"/>
    <w:rsid w:val="59DE6E8E"/>
    <w:rsid w:val="59E06FAB"/>
    <w:rsid w:val="59E75F0D"/>
    <w:rsid w:val="59FF5D50"/>
    <w:rsid w:val="5A0E034B"/>
    <w:rsid w:val="5A130056"/>
    <w:rsid w:val="5A4178A0"/>
    <w:rsid w:val="5AE83531"/>
    <w:rsid w:val="5B0F5D9A"/>
    <w:rsid w:val="5B125EE8"/>
    <w:rsid w:val="5B1647AE"/>
    <w:rsid w:val="5B404D4C"/>
    <w:rsid w:val="5B614411"/>
    <w:rsid w:val="5B7F5E0A"/>
    <w:rsid w:val="5B882DE8"/>
    <w:rsid w:val="5BB57237"/>
    <w:rsid w:val="5BD41FC1"/>
    <w:rsid w:val="5CE7687A"/>
    <w:rsid w:val="5DDF6E12"/>
    <w:rsid w:val="5E474B04"/>
    <w:rsid w:val="5E746526"/>
    <w:rsid w:val="5EAD52D1"/>
    <w:rsid w:val="5F3D56E4"/>
    <w:rsid w:val="5FD52009"/>
    <w:rsid w:val="60AC035C"/>
    <w:rsid w:val="60BA2331"/>
    <w:rsid w:val="60DE4400"/>
    <w:rsid w:val="611028E1"/>
    <w:rsid w:val="61103ECC"/>
    <w:rsid w:val="620815C8"/>
    <w:rsid w:val="6217167A"/>
    <w:rsid w:val="62385432"/>
    <w:rsid w:val="62A173E0"/>
    <w:rsid w:val="62AD6AE7"/>
    <w:rsid w:val="62D653F0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5FFB458"/>
    <w:rsid w:val="666031FC"/>
    <w:rsid w:val="671362D9"/>
    <w:rsid w:val="679226FC"/>
    <w:rsid w:val="67D975ED"/>
    <w:rsid w:val="67E51B93"/>
    <w:rsid w:val="696763D3"/>
    <w:rsid w:val="69E32D3F"/>
    <w:rsid w:val="6A3E7D5B"/>
    <w:rsid w:val="6A6D39FC"/>
    <w:rsid w:val="6A842A4E"/>
    <w:rsid w:val="6A997170"/>
    <w:rsid w:val="6A9A54D4"/>
    <w:rsid w:val="6ABF73B0"/>
    <w:rsid w:val="6B517D09"/>
    <w:rsid w:val="6B792062"/>
    <w:rsid w:val="6B8A6C42"/>
    <w:rsid w:val="6BAB4CB0"/>
    <w:rsid w:val="6CDB65B5"/>
    <w:rsid w:val="6CEB697E"/>
    <w:rsid w:val="6D1D70C2"/>
    <w:rsid w:val="6D434B50"/>
    <w:rsid w:val="6D450054"/>
    <w:rsid w:val="6D91C267"/>
    <w:rsid w:val="6DBF603E"/>
    <w:rsid w:val="6DF3151E"/>
    <w:rsid w:val="6ECBABE1"/>
    <w:rsid w:val="6F26581A"/>
    <w:rsid w:val="6F4638FD"/>
    <w:rsid w:val="6F6170C9"/>
    <w:rsid w:val="6F680A0B"/>
    <w:rsid w:val="6F786CEE"/>
    <w:rsid w:val="70617C09"/>
    <w:rsid w:val="70CD4482"/>
    <w:rsid w:val="70E1083F"/>
    <w:rsid w:val="7138344C"/>
    <w:rsid w:val="717B06C5"/>
    <w:rsid w:val="7185354B"/>
    <w:rsid w:val="71887D53"/>
    <w:rsid w:val="723C4A60"/>
    <w:rsid w:val="7262544B"/>
    <w:rsid w:val="72921CB6"/>
    <w:rsid w:val="72BA5024"/>
    <w:rsid w:val="73997EF2"/>
    <w:rsid w:val="73B72B30"/>
    <w:rsid w:val="74214194"/>
    <w:rsid w:val="74BDDE63"/>
    <w:rsid w:val="75BB2BFD"/>
    <w:rsid w:val="75C15E3F"/>
    <w:rsid w:val="75FB80E4"/>
    <w:rsid w:val="764D505D"/>
    <w:rsid w:val="765331AF"/>
    <w:rsid w:val="76D6B5A1"/>
    <w:rsid w:val="76DE2D93"/>
    <w:rsid w:val="772B4E14"/>
    <w:rsid w:val="7776420B"/>
    <w:rsid w:val="778F6F79"/>
    <w:rsid w:val="77FBCD06"/>
    <w:rsid w:val="77FC7203"/>
    <w:rsid w:val="77FEB8F9"/>
    <w:rsid w:val="78954496"/>
    <w:rsid w:val="79297BCF"/>
    <w:rsid w:val="797F0C77"/>
    <w:rsid w:val="7985EF71"/>
    <w:rsid w:val="79CB2F0C"/>
    <w:rsid w:val="7A103147"/>
    <w:rsid w:val="7A1F7143"/>
    <w:rsid w:val="7AAA75E8"/>
    <w:rsid w:val="7AB0585B"/>
    <w:rsid w:val="7AF75AAB"/>
    <w:rsid w:val="7B5A2C49"/>
    <w:rsid w:val="7B6FF13B"/>
    <w:rsid w:val="7B86755B"/>
    <w:rsid w:val="7BFF337A"/>
    <w:rsid w:val="7C1BF27F"/>
    <w:rsid w:val="7C3823DD"/>
    <w:rsid w:val="7C3F197D"/>
    <w:rsid w:val="7C472EB2"/>
    <w:rsid w:val="7CB427E6"/>
    <w:rsid w:val="7CF1528D"/>
    <w:rsid w:val="7D482418"/>
    <w:rsid w:val="7DA91520"/>
    <w:rsid w:val="7DAB112B"/>
    <w:rsid w:val="7DC102FE"/>
    <w:rsid w:val="7DEF9DB2"/>
    <w:rsid w:val="7DF7CE17"/>
    <w:rsid w:val="7DF863A2"/>
    <w:rsid w:val="7DFCDA1C"/>
    <w:rsid w:val="7DFF0720"/>
    <w:rsid w:val="7E7056FE"/>
    <w:rsid w:val="7E7F2054"/>
    <w:rsid w:val="7EDB9448"/>
    <w:rsid w:val="7F0D3AEF"/>
    <w:rsid w:val="7F361BCE"/>
    <w:rsid w:val="7F5DCF26"/>
    <w:rsid w:val="7F7E757F"/>
    <w:rsid w:val="7F8FD959"/>
    <w:rsid w:val="7F960B85"/>
    <w:rsid w:val="978BD283"/>
    <w:rsid w:val="AE7EE98F"/>
    <w:rsid w:val="AF56CA1E"/>
    <w:rsid w:val="AFEF31F8"/>
    <w:rsid w:val="B0FAA905"/>
    <w:rsid w:val="BCDFA2A0"/>
    <w:rsid w:val="BFD3A774"/>
    <w:rsid w:val="BFDF50A5"/>
    <w:rsid w:val="BFFC5011"/>
    <w:rsid w:val="BFFEB4B0"/>
    <w:rsid w:val="C7FF5606"/>
    <w:rsid w:val="DEDCE75E"/>
    <w:rsid w:val="DFB488DD"/>
    <w:rsid w:val="E6C7F0EB"/>
    <w:rsid w:val="E6CF264A"/>
    <w:rsid w:val="E777137A"/>
    <w:rsid w:val="E9D339EB"/>
    <w:rsid w:val="EAEF83CE"/>
    <w:rsid w:val="EDDCE0DF"/>
    <w:rsid w:val="EEE38E76"/>
    <w:rsid w:val="EEF455E4"/>
    <w:rsid w:val="EFFED05C"/>
    <w:rsid w:val="EFFFB675"/>
    <w:rsid w:val="F0ED578B"/>
    <w:rsid w:val="F173CF4D"/>
    <w:rsid w:val="F33E9CE2"/>
    <w:rsid w:val="F59A007F"/>
    <w:rsid w:val="F7E4390E"/>
    <w:rsid w:val="F7F90264"/>
    <w:rsid w:val="FB3745A3"/>
    <w:rsid w:val="FB7F9364"/>
    <w:rsid w:val="FB96C3B1"/>
    <w:rsid w:val="FBC7A25A"/>
    <w:rsid w:val="FBED8624"/>
    <w:rsid w:val="FCA9F4D8"/>
    <w:rsid w:val="FCD74EAE"/>
    <w:rsid w:val="FDEFEEDD"/>
    <w:rsid w:val="FDF7F982"/>
    <w:rsid w:val="FE7E684A"/>
    <w:rsid w:val="FEB8AED8"/>
    <w:rsid w:val="FF9F2FF2"/>
    <w:rsid w:val="FFF7EC63"/>
    <w:rsid w:val="FFFF3EC4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2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3">
    <w:name w:val="List Paragraph"/>
    <w:basedOn w:val="1"/>
    <w:link w:val="15"/>
    <w:qFormat/>
    <w:uiPriority w:val="1"/>
    <w:pPr>
      <w:spacing w:before="43"/>
      <w:ind w:left="659" w:hanging="183"/>
    </w:pPr>
  </w:style>
  <w:style w:type="paragraph" w:customStyle="1" w:styleId="14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5">
    <w:name w:val="List Paragraph Char"/>
    <w:link w:val="13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3586</Characters>
  <Paragraphs>86</Paragraphs>
  <TotalTime>5</TotalTime>
  <ScaleCrop>false</ScaleCrop>
  <LinksUpToDate>false</LinksUpToDate>
  <CharactersWithSpaces>4384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2023-11-22T22:40:00Z</dcterms:created>
  <dc:creator>ujjwalpandey.aps</dc:creator>
  <cp:lastModifiedBy>ujjwal</cp:lastModifiedBy>
  <dcterms:modified xsi:type="dcterms:W3CDTF">2024-03-16T22:20:20Z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